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006C6" w14:textId="62BA591D" w:rsidR="008910EC" w:rsidRDefault="009F2564">
      <w:pPr>
        <w:jc w:val="center"/>
      </w:pPr>
      <w:r>
        <w:rPr>
          <w:noProof/>
          <w:lang w:val="en-US" w:eastAsia="en-US"/>
        </w:rPr>
        <w:drawing>
          <wp:inline distT="0" distB="0" distL="0" distR="0" wp14:anchorId="36E0075C" wp14:editId="18788606">
            <wp:extent cx="2584450" cy="666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4450" cy="666750"/>
                    </a:xfrm>
                    <a:prstGeom prst="rect">
                      <a:avLst/>
                    </a:prstGeom>
                    <a:noFill/>
                    <a:ln>
                      <a:noFill/>
                    </a:ln>
                  </pic:spPr>
                </pic:pic>
              </a:graphicData>
            </a:graphic>
          </wp:inline>
        </w:drawing>
      </w:r>
    </w:p>
    <w:p w14:paraId="36E006C7" w14:textId="77777777" w:rsidR="008910EC" w:rsidRDefault="0047536B">
      <w:pPr>
        <w:jc w:val="center"/>
      </w:pPr>
      <w:r>
        <w:rPr>
          <w:sz w:val="22"/>
        </w:rPr>
        <w:t> </w:t>
      </w:r>
    </w:p>
    <w:p w14:paraId="36E006C8" w14:textId="750D805E" w:rsidR="008910EC" w:rsidRPr="009F2564" w:rsidRDefault="0047536B">
      <w:pPr>
        <w:jc w:val="center"/>
        <w:rPr>
          <w:lang w:val="en-US"/>
        </w:rPr>
      </w:pPr>
      <w:r>
        <w:rPr>
          <w:sz w:val="22"/>
        </w:rPr>
        <w:t xml:space="preserve">EpochEDU </w:t>
      </w:r>
      <w:r w:rsidR="009F2564">
        <w:rPr>
          <w:sz w:val="22"/>
          <w:lang w:val="en-US"/>
        </w:rPr>
        <w:t xml:space="preserve">– </w:t>
      </w:r>
      <w:r w:rsidR="00B438AD">
        <w:rPr>
          <w:sz w:val="22"/>
          <w:lang w:val="en-US"/>
        </w:rPr>
        <w:t>Platform</w:t>
      </w:r>
      <w:r w:rsidR="009F2564">
        <w:rPr>
          <w:sz w:val="22"/>
          <w:lang w:val="en-US"/>
        </w:rPr>
        <w:t xml:space="preserve"> User Guide</w:t>
      </w:r>
    </w:p>
    <w:p w14:paraId="36E006C9" w14:textId="77777777" w:rsidR="008910EC" w:rsidRDefault="0047536B">
      <w:r>
        <w:rPr>
          <w:sz w:val="22"/>
          <w:u w:val="single"/>
        </w:rPr>
        <w:t>GENERAL NOTES</w:t>
      </w:r>
    </w:p>
    <w:p w14:paraId="36E006CA" w14:textId="00E3306C" w:rsidR="008910EC" w:rsidRDefault="00E87367">
      <w:pPr>
        <w:numPr>
          <w:ilvl w:val="0"/>
          <w:numId w:val="1"/>
        </w:numPr>
      </w:pPr>
      <w:r>
        <w:rPr>
          <w:sz w:val="22"/>
          <w:lang w:val="en-US"/>
        </w:rPr>
        <w:t>EpochEDU server can be run on a Plug Computer, on a Mac OS X laptop, on Solaris, on Linux, or even on Windows.</w:t>
      </w:r>
    </w:p>
    <w:p w14:paraId="36E006CB" w14:textId="589FE715" w:rsidR="008910EC" w:rsidRPr="00E87367" w:rsidRDefault="00E87367">
      <w:pPr>
        <w:numPr>
          <w:ilvl w:val="0"/>
          <w:numId w:val="1"/>
        </w:numPr>
      </w:pPr>
      <w:r>
        <w:rPr>
          <w:sz w:val="22"/>
          <w:lang w:val="en-US"/>
        </w:rPr>
        <w:t>The EpochEDU clients are on</w:t>
      </w:r>
      <w:r>
        <w:rPr>
          <w:sz w:val="22"/>
        </w:rPr>
        <w:t xml:space="preserve"> Android version </w:t>
      </w:r>
      <w:r>
        <w:rPr>
          <w:sz w:val="22"/>
          <w:lang w:val="en-US"/>
        </w:rPr>
        <w:t>4.1-4.3, and rely on a modern web browser being available, either Firefox, Chrome, or “Browser”</w:t>
      </w:r>
    </w:p>
    <w:p w14:paraId="773C1FE1" w14:textId="71A0D412" w:rsidR="00E87367" w:rsidRDefault="00E87367">
      <w:pPr>
        <w:numPr>
          <w:ilvl w:val="0"/>
          <w:numId w:val="1"/>
        </w:numPr>
      </w:pPr>
      <w:r>
        <w:rPr>
          <w:sz w:val="22"/>
          <w:lang w:val="en-US"/>
        </w:rPr>
        <w:t xml:space="preserve">To achieve full capabilities, the EpochEDU MCPService must be running on each </w:t>
      </w:r>
    </w:p>
    <w:p w14:paraId="36E006CC" w14:textId="77777777" w:rsidR="008910EC" w:rsidRDefault="0047536B">
      <w:pPr>
        <w:numPr>
          <w:ilvl w:val="0"/>
          <w:numId w:val="1"/>
        </w:numPr>
        <w:spacing w:after="280" w:afterAutospacing="1"/>
      </w:pPr>
      <w:r>
        <w:rPr>
          <w:sz w:val="22"/>
        </w:rPr>
        <w:t>When tablet devices are idle for an extended period they may shut off their wifi or lose connection to the network.  In this case, you may need to reset the wifi by shutting it off and restarting it. (in wifi settings)</w:t>
      </w:r>
    </w:p>
    <w:p w14:paraId="36E006CD" w14:textId="77777777" w:rsidR="008910EC" w:rsidRDefault="0047536B">
      <w:pPr>
        <w:ind w:left="360"/>
      </w:pPr>
      <w:r>
        <w:rPr>
          <w:sz w:val="22"/>
        </w:rPr>
        <w:t> </w:t>
      </w:r>
    </w:p>
    <w:p w14:paraId="36E006CF" w14:textId="20117D79" w:rsidR="008910EC" w:rsidRDefault="0047536B" w:rsidP="00B169A9">
      <w:pPr>
        <w:ind w:left="720" w:hanging="360"/>
      </w:pPr>
      <w:r>
        <w:rPr>
          <w:sz w:val="22"/>
        </w:rPr>
        <w:t>1.</w:t>
      </w:r>
      <w:r>
        <w:rPr>
          <w:rFonts w:ascii="Verdana" w:eastAsia="Verdana" w:hAnsi="Verdana" w:cs="Verdana"/>
          <w:sz w:val="20"/>
        </w:rPr>
        <w:t xml:space="preserve">      </w:t>
      </w:r>
      <w:r>
        <w:rPr>
          <w:sz w:val="22"/>
        </w:rPr>
        <w:t>Demo hardware Setup</w:t>
      </w:r>
    </w:p>
    <w:p w14:paraId="36E006D0" w14:textId="222318EC" w:rsidR="008910EC" w:rsidRDefault="00B169A9" w:rsidP="009F2564">
      <w:pPr>
        <w:numPr>
          <w:ilvl w:val="1"/>
          <w:numId w:val="2"/>
        </w:numPr>
      </w:pPr>
      <w:r>
        <w:rPr>
          <w:sz w:val="22"/>
          <w:lang w:val="en-US"/>
        </w:rPr>
        <w:t>SMILE Plug power on</w:t>
      </w:r>
    </w:p>
    <w:p w14:paraId="36E006D2" w14:textId="3EC99219" w:rsidR="008910EC" w:rsidRDefault="0047536B" w:rsidP="009F2564">
      <w:pPr>
        <w:numPr>
          <w:ilvl w:val="1"/>
          <w:numId w:val="2"/>
        </w:numPr>
      </w:pPr>
      <w:r>
        <w:rPr>
          <w:sz w:val="22"/>
        </w:rPr>
        <w:t xml:space="preserve">Plug IP address when connected to router is </w:t>
      </w:r>
      <w:r w:rsidR="00B169A9">
        <w:rPr>
          <w:sz w:val="22"/>
        </w:rPr>
        <w:t>10.1.0.1</w:t>
      </w:r>
      <w:r>
        <w:rPr>
          <w:sz w:val="22"/>
        </w:rPr>
        <w:t>:5000</w:t>
      </w:r>
    </w:p>
    <w:p w14:paraId="36E006D3" w14:textId="77777777" w:rsidR="008910EC" w:rsidRDefault="0047536B" w:rsidP="009F2564">
      <w:pPr>
        <w:numPr>
          <w:ilvl w:val="1"/>
          <w:numId w:val="2"/>
        </w:numPr>
        <w:spacing w:after="280" w:afterAutospacing="1"/>
      </w:pPr>
      <w:r>
        <w:rPr>
          <w:sz w:val="22"/>
        </w:rPr>
        <w:t>Plug will automatically start services when it is plugged in.  Pleas</w:t>
      </w:r>
      <w:r>
        <w:rPr>
          <w:sz w:val="22"/>
        </w:rPr>
        <w:t>e allow  1 min it start up time prior to connecting wirelessly with devices</w:t>
      </w:r>
    </w:p>
    <w:p w14:paraId="36E006D4" w14:textId="77777777" w:rsidR="008910EC" w:rsidRDefault="0047536B">
      <w:pPr>
        <w:ind w:left="1440"/>
      </w:pPr>
      <w:r>
        <w:rPr>
          <w:sz w:val="22"/>
        </w:rPr>
        <w:t> </w:t>
      </w:r>
    </w:p>
    <w:p w14:paraId="36E006D5" w14:textId="77777777" w:rsidR="008910EC" w:rsidRDefault="0047536B">
      <w:pPr>
        <w:ind w:left="720" w:hanging="360"/>
      </w:pPr>
      <w:r>
        <w:rPr>
          <w:sz w:val="22"/>
        </w:rPr>
        <w:t>2.</w:t>
      </w:r>
      <w:r>
        <w:rPr>
          <w:rFonts w:ascii="Verdana" w:eastAsia="Verdana" w:hAnsi="Verdana" w:cs="Verdana"/>
          <w:sz w:val="20"/>
        </w:rPr>
        <w:t xml:space="preserve">      </w:t>
      </w:r>
      <w:r>
        <w:rPr>
          <w:sz w:val="22"/>
        </w:rPr>
        <w:t>Check tablet settings (same procedure for all tablets)</w:t>
      </w:r>
    </w:p>
    <w:p w14:paraId="36E006D6" w14:textId="77777777" w:rsidR="008910EC" w:rsidRDefault="0047536B" w:rsidP="009F2564">
      <w:pPr>
        <w:numPr>
          <w:ilvl w:val="1"/>
          <w:numId w:val="3"/>
        </w:numPr>
      </w:pPr>
      <w:r>
        <w:rPr>
          <w:sz w:val="22"/>
        </w:rPr>
        <w:t>Use power button to turn on device</w:t>
      </w:r>
    </w:p>
    <w:p w14:paraId="36E006D7" w14:textId="77777777" w:rsidR="008910EC" w:rsidRDefault="0047536B" w:rsidP="009F2564">
      <w:pPr>
        <w:numPr>
          <w:ilvl w:val="1"/>
          <w:numId w:val="3"/>
        </w:numPr>
      </w:pPr>
      <w:r>
        <w:rPr>
          <w:sz w:val="22"/>
        </w:rPr>
        <w:t>Check WiFi settings to ensure Wifi is turned on (blue WiFi light on device shoul</w:t>
      </w:r>
      <w:r>
        <w:rPr>
          <w:sz w:val="22"/>
        </w:rPr>
        <w:t>d be lit)</w:t>
      </w:r>
    </w:p>
    <w:p w14:paraId="36E006D8" w14:textId="2A9E7070" w:rsidR="008910EC" w:rsidRDefault="0047536B" w:rsidP="009F2564">
      <w:pPr>
        <w:numPr>
          <w:ilvl w:val="1"/>
          <w:numId w:val="3"/>
        </w:numPr>
      </w:pPr>
      <w:r>
        <w:rPr>
          <w:sz w:val="22"/>
        </w:rPr>
        <w:t>Ensure WiFi is on the proper network (</w:t>
      </w:r>
      <w:r w:rsidR="00B169A9">
        <w:rPr>
          <w:sz w:val="22"/>
        </w:rPr>
        <w:t>SMILE-&lt;MAC ADDR&gt;</w:t>
      </w:r>
      <w:r>
        <w:rPr>
          <w:sz w:val="22"/>
        </w:rPr>
        <w:t>)</w:t>
      </w:r>
    </w:p>
    <w:p w14:paraId="36E006D9" w14:textId="24E6D086" w:rsidR="008910EC" w:rsidRDefault="0047536B" w:rsidP="009F2564">
      <w:pPr>
        <w:numPr>
          <w:ilvl w:val="2"/>
          <w:numId w:val="4"/>
        </w:numPr>
      </w:pPr>
      <w:r>
        <w:rPr>
          <w:sz w:val="22"/>
        </w:rPr>
        <w:t xml:space="preserve">Settings  </w:t>
      </w:r>
      <w:r>
        <w:rPr>
          <w:rFonts w:ascii="Wingdings" w:eastAsia="Wingdings" w:hAnsi="Wingdings" w:cs="Wingdings"/>
          <w:sz w:val="22"/>
        </w:rPr>
        <w:t></w:t>
      </w:r>
      <w:r>
        <w:rPr>
          <w:sz w:val="22"/>
        </w:rPr>
        <w:t xml:space="preserve"> Wireless Controls </w:t>
      </w:r>
      <w:r>
        <w:rPr>
          <w:rFonts w:ascii="Wingdings" w:eastAsia="Wingdings" w:hAnsi="Wingdings" w:cs="Wingdings"/>
          <w:sz w:val="22"/>
        </w:rPr>
        <w:t></w:t>
      </w:r>
      <w:r>
        <w:rPr>
          <w:sz w:val="22"/>
        </w:rPr>
        <w:t xml:space="preserve"> Wifi indicates “connected to </w:t>
      </w:r>
      <w:r w:rsidR="00B169A9">
        <w:rPr>
          <w:sz w:val="22"/>
        </w:rPr>
        <w:t>SMILE-&lt;MAC ADDR&gt;</w:t>
      </w:r>
    </w:p>
    <w:p w14:paraId="36E006DA" w14:textId="698DCD7D" w:rsidR="008910EC" w:rsidRDefault="0047536B" w:rsidP="009F2564">
      <w:pPr>
        <w:numPr>
          <w:ilvl w:val="2"/>
          <w:numId w:val="4"/>
        </w:numPr>
      </w:pPr>
      <w:r>
        <w:rPr>
          <w:sz w:val="22"/>
        </w:rPr>
        <w:t xml:space="preserve">If not on </w:t>
      </w:r>
      <w:r w:rsidR="00B169A9">
        <w:rPr>
          <w:sz w:val="22"/>
        </w:rPr>
        <w:t>SMILE-&lt;MAC ADDR&gt;</w:t>
      </w:r>
      <w:r>
        <w:rPr>
          <w:sz w:val="22"/>
        </w:rPr>
        <w:t xml:space="preserve"> select it from the list</w:t>
      </w:r>
    </w:p>
    <w:p w14:paraId="36E006DB" w14:textId="77777777" w:rsidR="008910EC" w:rsidRDefault="0047536B" w:rsidP="009F2564">
      <w:pPr>
        <w:numPr>
          <w:ilvl w:val="1"/>
          <w:numId w:val="3"/>
        </w:numPr>
      </w:pPr>
      <w:r>
        <w:rPr>
          <w:sz w:val="22"/>
        </w:rPr>
        <w:t xml:space="preserve">Ensure Block pup-up windows is NOT checked </w:t>
      </w:r>
    </w:p>
    <w:p w14:paraId="36E006DC" w14:textId="77777777" w:rsidR="008910EC" w:rsidRDefault="0047536B" w:rsidP="009F2564">
      <w:pPr>
        <w:numPr>
          <w:ilvl w:val="2"/>
          <w:numId w:val="5"/>
        </w:numPr>
      </w:pPr>
      <w:r>
        <w:rPr>
          <w:sz w:val="22"/>
        </w:rPr>
        <w:t xml:space="preserve">In browser touch the settings button </w:t>
      </w:r>
      <w:r>
        <w:rPr>
          <w:rFonts w:ascii="Wingdings" w:eastAsia="Wingdings" w:hAnsi="Wingdings" w:cs="Wingdings"/>
          <w:sz w:val="22"/>
        </w:rPr>
        <w:t></w:t>
      </w:r>
      <w:r>
        <w:rPr>
          <w:sz w:val="22"/>
        </w:rPr>
        <w:t xml:space="preserve"> More </w:t>
      </w:r>
      <w:r>
        <w:rPr>
          <w:rFonts w:ascii="Wingdings" w:eastAsia="Wingdings" w:hAnsi="Wingdings" w:cs="Wingdings"/>
          <w:sz w:val="22"/>
        </w:rPr>
        <w:t></w:t>
      </w:r>
      <w:r>
        <w:rPr>
          <w:sz w:val="22"/>
        </w:rPr>
        <w:t xml:space="preserve"> Settings </w:t>
      </w:r>
      <w:r>
        <w:rPr>
          <w:rFonts w:ascii="Wingdings" w:eastAsia="Wingdings" w:hAnsi="Wingdings" w:cs="Wingdings"/>
          <w:sz w:val="22"/>
        </w:rPr>
        <w:t></w:t>
      </w:r>
      <w:r>
        <w:rPr>
          <w:sz w:val="22"/>
        </w:rPr>
        <w:t xml:space="preserve"> Block pup-up windows</w:t>
      </w:r>
    </w:p>
    <w:p w14:paraId="36E006DD" w14:textId="77777777" w:rsidR="008910EC" w:rsidRDefault="0047536B" w:rsidP="009F2564">
      <w:pPr>
        <w:numPr>
          <w:ilvl w:val="1"/>
          <w:numId w:val="3"/>
        </w:numPr>
      </w:pPr>
      <w:r>
        <w:rPr>
          <w:sz w:val="22"/>
        </w:rPr>
        <w:t>Ensure screen timeout is set to “NEVER”</w:t>
      </w:r>
    </w:p>
    <w:p w14:paraId="36E006DE" w14:textId="77777777" w:rsidR="008910EC" w:rsidRDefault="0047536B" w:rsidP="009F2564">
      <w:pPr>
        <w:numPr>
          <w:ilvl w:val="2"/>
          <w:numId w:val="6"/>
        </w:numPr>
        <w:spacing w:after="280" w:afterAutospacing="1"/>
      </w:pPr>
      <w:r>
        <w:rPr>
          <w:sz w:val="22"/>
        </w:rPr>
        <w:t xml:space="preserve">From home screen press Settings </w:t>
      </w:r>
      <w:r>
        <w:rPr>
          <w:rFonts w:ascii="Wingdings" w:eastAsia="Wingdings" w:hAnsi="Wingdings" w:cs="Wingdings"/>
          <w:sz w:val="22"/>
        </w:rPr>
        <w:t></w:t>
      </w:r>
      <w:r>
        <w:rPr>
          <w:sz w:val="22"/>
        </w:rPr>
        <w:t xml:space="preserve"> Sound &amp; display </w:t>
      </w:r>
      <w:r>
        <w:rPr>
          <w:rFonts w:ascii="Wingdings" w:eastAsia="Wingdings" w:hAnsi="Wingdings" w:cs="Wingdings"/>
          <w:sz w:val="22"/>
        </w:rPr>
        <w:t></w:t>
      </w:r>
      <w:r>
        <w:rPr>
          <w:sz w:val="22"/>
        </w:rPr>
        <w:t xml:space="preserve"> scroll down to display settings </w:t>
      </w:r>
      <w:r>
        <w:rPr>
          <w:rFonts w:ascii="Wingdings" w:eastAsia="Wingdings" w:hAnsi="Wingdings" w:cs="Wingdings"/>
          <w:sz w:val="22"/>
        </w:rPr>
        <w:t></w:t>
      </w:r>
      <w:r>
        <w:rPr>
          <w:sz w:val="22"/>
        </w:rPr>
        <w:t xml:space="preserve"> Screen Timeout </w:t>
      </w:r>
      <w:r>
        <w:rPr>
          <w:rFonts w:ascii="Wingdings" w:eastAsia="Wingdings" w:hAnsi="Wingdings" w:cs="Wingdings"/>
          <w:sz w:val="22"/>
        </w:rPr>
        <w:t></w:t>
      </w:r>
      <w:r>
        <w:rPr>
          <w:sz w:val="22"/>
        </w:rPr>
        <w:t xml:space="preserve"> “Never Timeout”</w:t>
      </w:r>
    </w:p>
    <w:p w14:paraId="36E006DF" w14:textId="77777777" w:rsidR="008910EC" w:rsidRDefault="0047536B">
      <w:r>
        <w:rPr>
          <w:sz w:val="22"/>
        </w:rPr>
        <w:t> </w:t>
      </w:r>
    </w:p>
    <w:p w14:paraId="36E006E0" w14:textId="77777777" w:rsidR="008910EC" w:rsidRDefault="0047536B">
      <w:r>
        <w:rPr>
          <w:sz w:val="22"/>
        </w:rPr>
        <w:t>GENERAL NOTES:</w:t>
      </w:r>
      <w:r>
        <w:br/>
      </w:r>
      <w:r>
        <w:rPr>
          <w:sz w:val="22"/>
        </w:rPr>
        <w:t xml:space="preserve">Tablets vary in response times to screen </w:t>
      </w:r>
      <w:r>
        <w:rPr>
          <w:sz w:val="22"/>
        </w:rPr>
        <w:t>touches.  Give them a second to respond when selecting something.</w:t>
      </w:r>
    </w:p>
    <w:p w14:paraId="36E006E1" w14:textId="77777777" w:rsidR="008910EC" w:rsidRDefault="0047536B">
      <w:r>
        <w:rPr>
          <w:sz w:val="22"/>
        </w:rPr>
        <w:t>It is much better to use the stylus for interaction on the touchscreen than to use your finger</w:t>
      </w:r>
    </w:p>
    <w:p w14:paraId="36E006E2" w14:textId="77777777" w:rsidR="008910EC" w:rsidRDefault="0047536B">
      <w:r>
        <w:rPr>
          <w:sz w:val="22"/>
        </w:rPr>
        <w:t> </w:t>
      </w:r>
    </w:p>
    <w:p w14:paraId="36E006E3" w14:textId="77777777" w:rsidR="008910EC" w:rsidRDefault="0047536B">
      <w:pPr>
        <w:spacing w:after="240"/>
      </w:pPr>
      <w:r>
        <w:br w:type="page"/>
      </w:r>
    </w:p>
    <w:p w14:paraId="36E006E4" w14:textId="77777777" w:rsidR="008910EC" w:rsidRDefault="0047536B">
      <w:pPr>
        <w:ind w:left="2160"/>
      </w:pPr>
      <w:r>
        <w:rPr>
          <w:sz w:val="22"/>
        </w:rPr>
        <w:lastRenderedPageBreak/>
        <w:t> </w:t>
      </w:r>
    </w:p>
    <w:p w14:paraId="36E006E5" w14:textId="77777777" w:rsidR="008910EC" w:rsidRDefault="0047536B">
      <w:r>
        <w:rPr>
          <w:sz w:val="22"/>
        </w:rPr>
        <w:t>LOADING CONTENT VIA USB STICK</w:t>
      </w:r>
    </w:p>
    <w:p w14:paraId="36E006E6" w14:textId="77777777" w:rsidR="008910EC" w:rsidRDefault="0047536B">
      <w:r>
        <w:rPr>
          <w:sz w:val="22"/>
        </w:rPr>
        <w:t xml:space="preserve">setup classroom folder(s) on USB stick </w:t>
      </w:r>
    </w:p>
    <w:p w14:paraId="36E006E7" w14:textId="77777777" w:rsidR="008910EC" w:rsidRDefault="0047536B">
      <w:r>
        <w:rPr>
          <w:sz w:val="22"/>
        </w:rPr>
        <w:t>drop content into f</w:t>
      </w:r>
      <w:r>
        <w:rPr>
          <w:sz w:val="22"/>
        </w:rPr>
        <w:t>older(s)</w:t>
      </w:r>
    </w:p>
    <w:p w14:paraId="36E006E8" w14:textId="77777777" w:rsidR="008910EC" w:rsidRDefault="0047536B">
      <w:r>
        <w:rPr>
          <w:sz w:val="22"/>
        </w:rPr>
        <w:t>content of the &lt;classname&gt; folder will be displayed in that class. ( recommend using "demo")</w:t>
      </w:r>
    </w:p>
    <w:p w14:paraId="36E006E9" w14:textId="77777777" w:rsidR="008910EC" w:rsidRDefault="0047536B">
      <w:r>
        <w:rPr>
          <w:sz w:val="22"/>
        </w:rPr>
        <w:t>navigate to</w:t>
      </w:r>
    </w:p>
    <w:p w14:paraId="36E006EA" w14:textId="6F5CA5DB" w:rsidR="008910EC" w:rsidRDefault="0047536B">
      <w:hyperlink r:id="rId8" w:history="1">
        <w:bookmarkStart w:id="0" w:name="zw-12c9b82728a2BwZr2fd244cf465ef800"/>
        <w:r>
          <w:rPr>
            <w:color w:val="0000FF"/>
            <w:u w:val="single"/>
          </w:rPr>
          <w:t>http://</w:t>
        </w:r>
        <w:r w:rsidR="00B169A9">
          <w:rPr>
            <w:color w:val="0000FF"/>
            <w:u w:val="single"/>
          </w:rPr>
          <w:t>10.1.0.1</w:t>
        </w:r>
        <w:r>
          <w:rPr>
            <w:color w:val="0000FF"/>
            <w:u w:val="single"/>
          </w:rPr>
          <w:t>:5000/classmoderator/&lt;classname&gt;</w:t>
        </w:r>
      </w:hyperlink>
      <w:bookmarkEnd w:id="0"/>
    </w:p>
    <w:p w14:paraId="36E006EB" w14:textId="77777777" w:rsidR="008910EC" w:rsidRDefault="0047536B">
      <w:r>
        <w:rPr>
          <w:rFonts w:ascii="Verdana" w:eastAsia="Verdana" w:hAnsi="Verdana" w:cs="Verdana"/>
          <w:sz w:val="20"/>
        </w:rPr>
        <w:t>SD CARD IN TABLET</w:t>
      </w:r>
    </w:p>
    <w:p w14:paraId="36E006EC" w14:textId="77777777" w:rsidR="008910EC" w:rsidRDefault="0047536B">
      <w:r>
        <w:rPr>
          <w:rFonts w:ascii="Verdana" w:eastAsia="Verdana" w:hAnsi="Verdana" w:cs="Verdana"/>
          <w:sz w:val="20"/>
        </w:rPr>
        <w:t>​</w:t>
      </w:r>
      <w:r>
        <w:rPr>
          <w:rFonts w:ascii="Verdana" w:eastAsia="Verdana" w:hAnsi="Verdana" w:cs="Verdana"/>
          <w:sz w:val="20"/>
        </w:rPr>
        <w:t>to run loc</w:t>
      </w:r>
      <w:r>
        <w:rPr>
          <w:rFonts w:ascii="Verdana" w:eastAsia="Verdana" w:hAnsi="Verdana" w:cs="Verdana"/>
          <w:sz w:val="20"/>
        </w:rPr>
        <w:t>al content (videos) files must be in the demo folder on the sd card</w:t>
      </w:r>
    </w:p>
    <w:p w14:paraId="36E006ED" w14:textId="77777777" w:rsidR="008910EC" w:rsidRDefault="0047536B">
      <w:r>
        <w:rPr>
          <w:rFonts w:ascii="Verdana" w:eastAsia="Verdana" w:hAnsi="Verdana" w:cs="Verdana"/>
          <w:sz w:val="20"/>
        </w:rPr>
        <w:t>/sdcard/content/demo/&lt;filename&gt;</w:t>
      </w:r>
    </w:p>
    <w:p w14:paraId="36E006EE" w14:textId="77777777" w:rsidR="008910EC" w:rsidRDefault="0047536B">
      <w:r>
        <w:br/>
      </w:r>
      <w:r>
        <w:rPr>
          <w:rFonts w:ascii="Verdana" w:eastAsia="Verdana" w:hAnsi="Verdana" w:cs="Verdana"/>
          <w:sz w:val="20"/>
        </w:rPr>
        <w:t> </w:t>
      </w:r>
    </w:p>
    <w:p w14:paraId="36E006EF" w14:textId="77777777" w:rsidR="008910EC" w:rsidRDefault="0047536B">
      <w:r>
        <w:rPr>
          <w:rFonts w:ascii="Verdana" w:eastAsia="Verdana" w:hAnsi="Verdana" w:cs="Verdana"/>
          <w:sz w:val="20"/>
        </w:rPr>
        <w:t>on student tablet</w:t>
      </w:r>
    </w:p>
    <w:p w14:paraId="36E006F0" w14:textId="4A9A9B33" w:rsidR="008910EC" w:rsidRDefault="0047536B">
      <w:hyperlink r:id="rId9" w:tgtFrame="_blank" w:history="1">
        <w:bookmarkStart w:id="1" w:name="zw-1291098906472CDkp7e"/>
        <w:r>
          <w:rPr>
            <w:rFonts w:ascii="Verdana" w:eastAsia="Verdana" w:hAnsi="Verdana" w:cs="Verdana"/>
            <w:color w:val="0000FF"/>
            <w:sz w:val="20"/>
            <w:u w:val="single"/>
          </w:rPr>
          <w:t>http://</w:t>
        </w:r>
        <w:r w:rsidR="00B169A9">
          <w:rPr>
            <w:rFonts w:ascii="Verdana" w:eastAsia="Verdana" w:hAnsi="Verdana" w:cs="Verdana"/>
            <w:color w:val="0000FF"/>
            <w:sz w:val="20"/>
            <w:u w:val="single"/>
          </w:rPr>
          <w:t>10.1.0.1</w:t>
        </w:r>
        <w:r>
          <w:rPr>
            <w:rFonts w:ascii="Verdana" w:eastAsia="Verdana" w:hAnsi="Verdana" w:cs="Verdana"/>
            <w:color w:val="0000FF"/>
            <w:sz w:val="20"/>
            <w:u w:val="single"/>
          </w:rPr>
          <w:t>:5000/class/demo</w:t>
        </w:r>
      </w:hyperlink>
      <w:bookmarkEnd w:id="1"/>
    </w:p>
    <w:p w14:paraId="36E006F3" w14:textId="3176923F" w:rsidR="008910EC" w:rsidRDefault="0047536B" w:rsidP="00B169A9">
      <w:hyperlink r:id="rId10" w:history="1"/>
      <w:bookmarkStart w:id="2" w:name="zw-1291098906472wl-Y0j"/>
      <w:bookmarkEnd w:id="2"/>
    </w:p>
    <w:p w14:paraId="36E006F4" w14:textId="77777777" w:rsidR="008910EC" w:rsidRDefault="0047536B">
      <w:r>
        <w:br/>
      </w:r>
      <w:r>
        <w:rPr>
          <w:rFonts w:ascii="Verdana" w:eastAsia="Verdana" w:hAnsi="Verdana" w:cs="Verdana"/>
          <w:sz w:val="20"/>
        </w:rPr>
        <w:t> </w:t>
      </w:r>
    </w:p>
    <w:p w14:paraId="36E006F5" w14:textId="77777777" w:rsidR="008910EC" w:rsidRDefault="0047536B">
      <w:pPr>
        <w:spacing w:after="240"/>
      </w:pPr>
      <w:r>
        <w:br w:type="page"/>
      </w:r>
    </w:p>
    <w:p w14:paraId="36E006F6" w14:textId="77777777" w:rsidR="008910EC" w:rsidRDefault="0047536B">
      <w:r>
        <w:rPr>
          <w:sz w:val="22"/>
        </w:rPr>
        <w:lastRenderedPageBreak/>
        <w:t>LANDING PAGE INTERFACE OVERVIEW:</w:t>
      </w:r>
    </w:p>
    <w:p w14:paraId="36E006F7" w14:textId="77777777" w:rsidR="008910EC" w:rsidRDefault="0047536B">
      <w:r>
        <w:tab/>
      </w:r>
      <w:r>
        <w:rPr>
          <w:sz w:val="22"/>
        </w:rPr>
        <w:t>Student /Teacher Landing Page:</w:t>
      </w:r>
    </w:p>
    <w:p w14:paraId="36E006F8" w14:textId="71E8FC72" w:rsidR="008910EC" w:rsidRDefault="0047536B">
      <w:r>
        <w:rPr>
          <w:sz w:val="22"/>
        </w:rPr>
        <w:t xml:space="preserve">You should see something similar (depends on screen size) to this when you </w:t>
      </w:r>
      <w:r>
        <w:rPr>
          <w:sz w:val="22"/>
        </w:rPr>
        <w:t>login to the student landing page.  Home screen shortcut “Student” should get you to this page  (</w:t>
      </w:r>
      <w:hyperlink r:id="rId11" w:history="1">
        <w:bookmarkStart w:id="3" w:name="zw-1291098906473CDy5wo"/>
        <w:r>
          <w:rPr>
            <w:color w:val="0000FF"/>
            <w:sz w:val="22"/>
            <w:u w:val="single"/>
          </w:rPr>
          <w:t>http://</w:t>
        </w:r>
        <w:r w:rsidR="00B169A9">
          <w:rPr>
            <w:color w:val="0000FF"/>
            <w:sz w:val="22"/>
            <w:u w:val="single"/>
          </w:rPr>
          <w:t>10.1.0.1</w:t>
        </w:r>
        <w:r>
          <w:rPr>
            <w:color w:val="0000FF"/>
            <w:sz w:val="22"/>
            <w:u w:val="single"/>
          </w:rPr>
          <w:t>:5000/student</w:t>
        </w:r>
      </w:hyperlink>
      <w:bookmarkEnd w:id="3"/>
      <w:r>
        <w:rPr>
          <w:sz w:val="22"/>
        </w:rPr>
        <w:t xml:space="preserve">) </w:t>
      </w:r>
    </w:p>
    <w:p w14:paraId="36E006F9" w14:textId="180AE53C" w:rsidR="008910EC" w:rsidRDefault="0047536B">
      <w:r>
        <w:rPr>
          <w:sz w:val="22"/>
        </w:rPr>
        <w:t>Home screen shortcut “Teacher” should get you to this page  (</w:t>
      </w:r>
      <w:hyperlink r:id="rId12" w:history="1">
        <w:bookmarkStart w:id="4" w:name="zw-12910989064733UTmHQ"/>
        <w:r>
          <w:rPr>
            <w:color w:val="0000FF"/>
            <w:sz w:val="22"/>
            <w:u w:val="single"/>
          </w:rPr>
          <w:t>http://</w:t>
        </w:r>
        <w:r w:rsidR="00B169A9">
          <w:rPr>
            <w:color w:val="0000FF"/>
            <w:sz w:val="22"/>
            <w:u w:val="single"/>
          </w:rPr>
          <w:t>10.1.0.1</w:t>
        </w:r>
        <w:r>
          <w:rPr>
            <w:color w:val="0000FF"/>
            <w:sz w:val="22"/>
            <w:u w:val="single"/>
          </w:rPr>
          <w:t>:5000/teacher</w:t>
        </w:r>
      </w:hyperlink>
      <w:bookmarkEnd w:id="4"/>
      <w:r>
        <w:rPr>
          <w:sz w:val="22"/>
        </w:rPr>
        <w:t>)</w:t>
      </w:r>
    </w:p>
    <w:p w14:paraId="36E006FA" w14:textId="77777777" w:rsidR="008910EC" w:rsidRDefault="0047536B">
      <w:r>
        <w:rPr>
          <w:sz w:val="22"/>
        </w:rPr>
        <w:t> </w:t>
      </w:r>
    </w:p>
    <w:p w14:paraId="36E006FB" w14:textId="730F4D0B" w:rsidR="008910EC" w:rsidRDefault="009F2564">
      <w:r>
        <w:rPr>
          <w:noProof/>
          <w:lang w:val="en-US" w:eastAsia="en-US"/>
        </w:rPr>
        <w:drawing>
          <wp:inline distT="0" distB="0" distL="0" distR="0" wp14:anchorId="36E0075D" wp14:editId="72752CA1">
            <wp:extent cx="4745099" cy="2070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45099" cy="2070100"/>
                    </a:xfrm>
                    <a:prstGeom prst="rect">
                      <a:avLst/>
                    </a:prstGeom>
                    <a:noFill/>
                    <a:ln>
                      <a:noFill/>
                    </a:ln>
                  </pic:spPr>
                </pic:pic>
              </a:graphicData>
            </a:graphic>
          </wp:inline>
        </w:drawing>
      </w:r>
    </w:p>
    <w:p w14:paraId="36E006FD" w14:textId="77777777" w:rsidR="008910EC" w:rsidRDefault="0047536B">
      <w:pPr>
        <w:spacing w:after="240"/>
      </w:pPr>
      <w:r>
        <w:br w:type="page"/>
      </w:r>
    </w:p>
    <w:p w14:paraId="36E006FE" w14:textId="77777777" w:rsidR="008910EC" w:rsidRDefault="0047536B">
      <w:r>
        <w:rPr>
          <w:sz w:val="22"/>
          <w:u w:val="single"/>
        </w:rPr>
        <w:lastRenderedPageBreak/>
        <w:t>TEACHER INTERFACE OVERVIEW</w:t>
      </w:r>
    </w:p>
    <w:p w14:paraId="36E006FF" w14:textId="77777777" w:rsidR="008910EC" w:rsidRDefault="0047536B">
      <w:r>
        <w:rPr>
          <w:b/>
          <w:sz w:val="22"/>
        </w:rPr>
        <w:t>Classroom Name</w:t>
      </w:r>
      <w:r>
        <w:tab/>
      </w:r>
      <w:r>
        <w:tab/>
      </w:r>
      <w:r>
        <w:tab/>
      </w:r>
      <w:r>
        <w:tab/>
      </w:r>
      <w:r>
        <w:tab/>
      </w:r>
      <w:r>
        <w:tab/>
      </w:r>
      <w:r>
        <w:rPr>
          <w:b/>
          <w:sz w:val="22"/>
        </w:rPr>
        <w:t>Start/Stop Button</w:t>
      </w:r>
      <w:r>
        <w:tab/>
      </w:r>
      <w:r>
        <w:tab/>
      </w:r>
      <w:r>
        <w:rPr>
          <w:b/>
          <w:sz w:val="22"/>
        </w:rPr>
        <w:t>Logout</w:t>
      </w:r>
    </w:p>
    <w:p w14:paraId="36E00700" w14:textId="77777777" w:rsidR="008910EC" w:rsidRDefault="0047536B">
      <w:r>
        <w:tab/>
      </w:r>
      <w:r>
        <w:tab/>
      </w:r>
      <w:r>
        <w:tab/>
      </w:r>
      <w:r>
        <w:tab/>
      </w:r>
      <w:r>
        <w:tab/>
      </w:r>
      <w:r>
        <w:tab/>
      </w:r>
      <w:r>
        <w:rPr>
          <w:b/>
          <w:sz w:val="22"/>
        </w:rPr>
        <w:t>Session Data</w:t>
      </w:r>
    </w:p>
    <w:p w14:paraId="36E00701" w14:textId="77777777" w:rsidR="008910EC" w:rsidRDefault="0047536B">
      <w:r>
        <w:rPr>
          <w:b/>
          <w:sz w:val="22"/>
        </w:rPr>
        <w:t> </w:t>
      </w:r>
    </w:p>
    <w:p w14:paraId="36E00702" w14:textId="77777777" w:rsidR="008910EC" w:rsidRDefault="0047536B">
      <w:r>
        <w:rPr>
          <w:b/>
          <w:sz w:val="22"/>
          <w:u w:val="single"/>
        </w:rPr>
        <w:t xml:space="preserve">Content </w:t>
      </w:r>
      <w:r>
        <w:rPr>
          <w:b/>
          <w:sz w:val="22"/>
          <w:u w:val="single"/>
        </w:rPr>
        <w:t>Control (see below)</w:t>
      </w:r>
    </w:p>
    <w:p w14:paraId="36E00703" w14:textId="77777777" w:rsidR="008910EC" w:rsidRDefault="0047536B">
      <w:r>
        <w:rPr>
          <w:sz w:val="22"/>
        </w:rPr>
        <w:t> </w:t>
      </w:r>
    </w:p>
    <w:p w14:paraId="36E00704" w14:textId="77777777" w:rsidR="008910EC" w:rsidRDefault="0047536B">
      <w:r>
        <w:rPr>
          <w:b/>
          <w:sz w:val="22"/>
        </w:rPr>
        <w:t>Chat input and send</w:t>
      </w:r>
    </w:p>
    <w:p w14:paraId="36E00705" w14:textId="77777777" w:rsidR="008910EC" w:rsidRDefault="0047536B">
      <w:pPr>
        <w:jc w:val="center"/>
      </w:pPr>
      <w:r>
        <w:rPr>
          <w:b/>
          <w:sz w:val="22"/>
        </w:rPr>
        <w:t>List of all clients in session</w:t>
      </w:r>
    </w:p>
    <w:p w14:paraId="36E00706" w14:textId="77777777" w:rsidR="008910EC" w:rsidRDefault="0047536B">
      <w:pPr>
        <w:jc w:val="center"/>
      </w:pPr>
      <w:r>
        <w:rPr>
          <w:b/>
          <w:sz w:val="22"/>
        </w:rPr>
        <w:t> </w:t>
      </w:r>
    </w:p>
    <w:p w14:paraId="36E00707" w14:textId="77777777" w:rsidR="008910EC" w:rsidRDefault="0047536B">
      <w:pPr>
        <w:jc w:val="center"/>
      </w:pPr>
      <w:r>
        <w:rPr>
          <w:b/>
          <w:sz w:val="22"/>
        </w:rPr>
        <w:t>Chat display area</w:t>
      </w:r>
    </w:p>
    <w:p w14:paraId="36E00708" w14:textId="76718D9B" w:rsidR="008910EC" w:rsidRDefault="009F2564">
      <w:r>
        <w:rPr>
          <w:noProof/>
          <w:lang w:val="en-US" w:eastAsia="en-US"/>
        </w:rPr>
        <w:drawing>
          <wp:inline distT="0" distB="0" distL="0" distR="0" wp14:anchorId="36E0075E" wp14:editId="68B1575E">
            <wp:extent cx="5943600" cy="2413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13000"/>
                    </a:xfrm>
                    <a:prstGeom prst="rect">
                      <a:avLst/>
                    </a:prstGeom>
                    <a:noFill/>
                    <a:ln>
                      <a:noFill/>
                    </a:ln>
                  </pic:spPr>
                </pic:pic>
              </a:graphicData>
            </a:graphic>
          </wp:inline>
        </w:drawing>
      </w:r>
    </w:p>
    <w:p w14:paraId="36E00709" w14:textId="77777777" w:rsidR="008910EC" w:rsidRDefault="0047536B">
      <w:pPr>
        <w:ind w:left="1440" w:firstLine="720"/>
      </w:pPr>
      <w:r>
        <w:rPr>
          <w:b/>
          <w:sz w:val="22"/>
        </w:rPr>
        <w:t>Available Content Area (scroll left or right for more)</w:t>
      </w:r>
    </w:p>
    <w:p w14:paraId="36E0070A" w14:textId="77777777" w:rsidR="008910EC" w:rsidRDefault="0047536B">
      <w:r>
        <w:rPr>
          <w:b/>
          <w:sz w:val="22"/>
        </w:rPr>
        <w:t>Content Select (checkboxes)</w:t>
      </w:r>
    </w:p>
    <w:p w14:paraId="36E0070B" w14:textId="77777777" w:rsidR="008910EC" w:rsidRDefault="0047536B">
      <w:r>
        <w:rPr>
          <w:b/>
          <w:sz w:val="22"/>
        </w:rPr>
        <w:t>Content Control:</w:t>
      </w:r>
    </w:p>
    <w:p w14:paraId="36E0070C" w14:textId="77777777" w:rsidR="008910EC" w:rsidRDefault="0047536B">
      <w:pPr>
        <w:ind w:left="720"/>
      </w:pPr>
      <w:r>
        <w:rPr>
          <w:b/>
          <w:sz w:val="22"/>
        </w:rPr>
        <w:t>Send – Sends selected content to student (recommended to only</w:t>
      </w:r>
      <w:r>
        <w:rPr>
          <w:b/>
          <w:sz w:val="22"/>
        </w:rPr>
        <w:t xml:space="preserve"> send 1 at a time)  Once send button is pushed the checkmark will be cleared.</w:t>
      </w:r>
    </w:p>
    <w:p w14:paraId="36E0070D" w14:textId="77777777" w:rsidR="008910EC" w:rsidRDefault="0047536B">
      <w:pPr>
        <w:ind w:left="720"/>
      </w:pPr>
      <w:r>
        <w:rPr>
          <w:b/>
          <w:sz w:val="22"/>
        </w:rPr>
        <w:t>Send Local – Sends command to launch selected content on local device.  File must reside on local SD card for this to function properly.  This is intended to allow for large file</w:t>
      </w:r>
      <w:r>
        <w:rPr>
          <w:b/>
          <w:sz w:val="22"/>
        </w:rPr>
        <w:t xml:space="preserve"> sized (HD Videos) to be launched on the student devices without any concern for streaming them from the server.  </w:t>
      </w:r>
    </w:p>
    <w:p w14:paraId="36E0070E" w14:textId="77777777" w:rsidR="008910EC" w:rsidRDefault="0047536B">
      <w:pPr>
        <w:ind w:left="720"/>
      </w:pPr>
      <w:r>
        <w:rPr>
          <w:b/>
          <w:sz w:val="22"/>
        </w:rPr>
        <w:t>Send URL – Sends a URL of the selected content via the chat interface so that students may launch the content from the server when they are r</w:t>
      </w:r>
      <w:r>
        <w:rPr>
          <w:b/>
          <w:sz w:val="22"/>
        </w:rPr>
        <w:t>eady to do this.</w:t>
      </w:r>
    </w:p>
    <w:p w14:paraId="36E0070F" w14:textId="77777777" w:rsidR="008910EC" w:rsidRDefault="0047536B">
      <w:pPr>
        <w:ind w:left="720"/>
      </w:pPr>
      <w:r>
        <w:rPr>
          <w:b/>
          <w:sz w:val="22"/>
        </w:rPr>
        <w:t>RED “X” (KILL) – Kills the local player on the student devices for any content that was sent to them (this does not work for content that was sent using the “Send Local” command)</w:t>
      </w:r>
    </w:p>
    <w:p w14:paraId="36E00710" w14:textId="77777777" w:rsidR="008910EC" w:rsidRDefault="0047536B">
      <w:r>
        <w:rPr>
          <w:sz w:val="22"/>
        </w:rPr>
        <w:t> </w:t>
      </w:r>
    </w:p>
    <w:p w14:paraId="36E00711" w14:textId="77777777" w:rsidR="008910EC" w:rsidRDefault="0047536B">
      <w:pPr>
        <w:spacing w:after="240"/>
      </w:pPr>
      <w:r>
        <w:br w:type="page"/>
      </w:r>
    </w:p>
    <w:p w14:paraId="36E00712" w14:textId="77777777" w:rsidR="008910EC" w:rsidRDefault="0047536B">
      <w:pPr>
        <w:ind w:left="720" w:hanging="360"/>
      </w:pPr>
      <w:r>
        <w:rPr>
          <w:sz w:val="22"/>
        </w:rPr>
        <w:lastRenderedPageBreak/>
        <w:t>3.</w:t>
      </w:r>
      <w:r>
        <w:rPr>
          <w:rFonts w:ascii="Verdana" w:eastAsia="Verdana" w:hAnsi="Verdana" w:cs="Verdana"/>
          <w:sz w:val="20"/>
        </w:rPr>
        <w:t xml:space="preserve">      </w:t>
      </w:r>
      <w:r>
        <w:rPr>
          <w:sz w:val="22"/>
        </w:rPr>
        <w:t>START TEACHER SESSION</w:t>
      </w:r>
    </w:p>
    <w:p w14:paraId="36E00713" w14:textId="77777777" w:rsidR="008910EC" w:rsidRDefault="0047536B" w:rsidP="009F2564">
      <w:pPr>
        <w:numPr>
          <w:ilvl w:val="1"/>
          <w:numId w:val="7"/>
        </w:numPr>
      </w:pPr>
      <w:r>
        <w:rPr>
          <w:sz w:val="22"/>
        </w:rPr>
        <w:t xml:space="preserve">Point browser to teacher </w:t>
      </w:r>
      <w:r>
        <w:rPr>
          <w:sz w:val="22"/>
        </w:rPr>
        <w:t>landing page</w:t>
      </w:r>
    </w:p>
    <w:p w14:paraId="36E00714" w14:textId="78F9142A" w:rsidR="008910EC" w:rsidRDefault="0047536B" w:rsidP="009F2564">
      <w:pPr>
        <w:numPr>
          <w:ilvl w:val="2"/>
          <w:numId w:val="8"/>
        </w:numPr>
      </w:pPr>
      <w:r>
        <w:rPr>
          <w:sz w:val="22"/>
        </w:rPr>
        <w:t xml:space="preserve">Tap </w:t>
      </w:r>
      <w:r>
        <w:rPr>
          <w:b/>
          <w:sz w:val="22"/>
          <w:u w:val="single"/>
        </w:rPr>
        <w:t>Teacher</w:t>
      </w:r>
      <w:r>
        <w:rPr>
          <w:sz w:val="22"/>
        </w:rPr>
        <w:t xml:space="preserve"> shortcut on home screen (</w:t>
      </w:r>
      <w:hyperlink r:id="rId15" w:history="1">
        <w:bookmarkStart w:id="5" w:name="zw-1291098906477dwiEKA"/>
        <w:r>
          <w:rPr>
            <w:color w:val="0000FF"/>
            <w:sz w:val="22"/>
            <w:u w:val="single"/>
          </w:rPr>
          <w:t>http://</w:t>
        </w:r>
        <w:r w:rsidR="00B169A9">
          <w:rPr>
            <w:color w:val="0000FF"/>
            <w:sz w:val="22"/>
            <w:u w:val="single"/>
          </w:rPr>
          <w:t>10.1.0.1</w:t>
        </w:r>
        <w:r>
          <w:rPr>
            <w:color w:val="0000FF"/>
            <w:sz w:val="22"/>
            <w:u w:val="single"/>
          </w:rPr>
          <w:t>:5000/teacher</w:t>
        </w:r>
      </w:hyperlink>
      <w:bookmarkEnd w:id="5"/>
      <w:r>
        <w:rPr>
          <w:sz w:val="22"/>
        </w:rPr>
        <w:t>)</w:t>
      </w:r>
    </w:p>
    <w:p w14:paraId="36E00715" w14:textId="77777777" w:rsidR="008910EC" w:rsidRDefault="0047536B" w:rsidP="009F2564">
      <w:pPr>
        <w:numPr>
          <w:ilvl w:val="2"/>
          <w:numId w:val="8"/>
        </w:numPr>
      </w:pPr>
      <w:r>
        <w:rPr>
          <w:sz w:val="22"/>
        </w:rPr>
        <w:t>You should see something similar to this on your device…</w:t>
      </w:r>
    </w:p>
    <w:p w14:paraId="36E00716" w14:textId="7AB04E53" w:rsidR="008910EC" w:rsidRDefault="0047536B" w:rsidP="009F2564">
      <w:pPr>
        <w:numPr>
          <w:ilvl w:val="1"/>
          <w:numId w:val="7"/>
        </w:numPr>
      </w:pPr>
      <w:r>
        <w:rPr>
          <w:sz w:val="22"/>
        </w:rPr>
        <w:t>Click on “</w:t>
      </w:r>
      <w:r>
        <w:rPr>
          <w:sz w:val="22"/>
        </w:rPr>
        <w:t xml:space="preserve"> Sciences Classroom”</w:t>
      </w:r>
    </w:p>
    <w:p w14:paraId="36E00717" w14:textId="77777777" w:rsidR="008910EC" w:rsidRDefault="0047536B" w:rsidP="009F2564">
      <w:pPr>
        <w:numPr>
          <w:ilvl w:val="1"/>
          <w:numId w:val="7"/>
        </w:numPr>
      </w:pPr>
      <w:r>
        <w:rPr>
          <w:sz w:val="22"/>
        </w:rPr>
        <w:t>Login the teacher (suggestion:</w:t>
      </w:r>
      <w:r>
        <w:rPr>
          <w:sz w:val="22"/>
        </w:rPr>
        <w:t xml:space="preserve"> Teacher1) and click the “login now” button</w:t>
      </w:r>
    </w:p>
    <w:p w14:paraId="36E00718" w14:textId="77777777" w:rsidR="008910EC" w:rsidRDefault="0047536B" w:rsidP="009F2564">
      <w:pPr>
        <w:numPr>
          <w:ilvl w:val="2"/>
          <w:numId w:val="9"/>
        </w:numPr>
        <w:spacing w:after="280" w:afterAutospacing="1"/>
      </w:pPr>
      <w:r>
        <w:rPr>
          <w:sz w:val="22"/>
        </w:rPr>
        <w:t>No password is required at this time</w:t>
      </w:r>
    </w:p>
    <w:p w14:paraId="36E00719" w14:textId="4CFD309E" w:rsidR="008910EC" w:rsidRDefault="009F2564">
      <w:pPr>
        <w:jc w:val="center"/>
      </w:pPr>
      <w:r>
        <w:rPr>
          <w:noProof/>
          <w:lang w:val="en-US" w:eastAsia="en-US"/>
        </w:rPr>
        <w:drawing>
          <wp:inline distT="0" distB="0" distL="0" distR="0" wp14:anchorId="36E0075F" wp14:editId="686A3196">
            <wp:extent cx="59436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r w:rsidR="0047536B">
        <w:rPr>
          <w:sz w:val="22"/>
        </w:rPr>
        <w:t xml:space="preserve"> </w:t>
      </w:r>
    </w:p>
    <w:p w14:paraId="36E0071A" w14:textId="77777777" w:rsidR="008910EC" w:rsidRDefault="0047536B">
      <w:pPr>
        <w:ind w:left="1440"/>
      </w:pPr>
      <w:r>
        <w:rPr>
          <w:sz w:val="22"/>
        </w:rPr>
        <w:t> </w:t>
      </w:r>
    </w:p>
    <w:p w14:paraId="36E0071B" w14:textId="77777777" w:rsidR="008910EC" w:rsidRDefault="0047536B" w:rsidP="009F2564">
      <w:pPr>
        <w:numPr>
          <w:ilvl w:val="2"/>
          <w:numId w:val="10"/>
        </w:numPr>
      </w:pPr>
      <w:r>
        <w:rPr>
          <w:sz w:val="22"/>
        </w:rPr>
        <w:t xml:space="preserve">You will see any students that have already logged in and your teacher name will also appear here </w:t>
      </w:r>
    </w:p>
    <w:p w14:paraId="36E0071C" w14:textId="77777777" w:rsidR="008910EC" w:rsidRDefault="0047536B" w:rsidP="009F2564">
      <w:pPr>
        <w:numPr>
          <w:ilvl w:val="1"/>
          <w:numId w:val="11"/>
        </w:numPr>
        <w:spacing w:after="280" w:afterAutospacing="1"/>
      </w:pPr>
      <w:r>
        <w:rPr>
          <w:sz w:val="22"/>
        </w:rPr>
        <w:t>Logged in Teacher view</w:t>
      </w:r>
    </w:p>
    <w:p w14:paraId="36E0071D" w14:textId="23E845A3" w:rsidR="008910EC" w:rsidRDefault="009F2564">
      <w:r>
        <w:rPr>
          <w:noProof/>
          <w:lang w:val="en-US" w:eastAsia="en-US"/>
        </w:rPr>
        <w:drawing>
          <wp:inline distT="0" distB="0" distL="0" distR="0" wp14:anchorId="36E00760" wp14:editId="3093747A">
            <wp:extent cx="5943600" cy="2432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32050"/>
                    </a:xfrm>
                    <a:prstGeom prst="rect">
                      <a:avLst/>
                    </a:prstGeom>
                    <a:noFill/>
                    <a:ln>
                      <a:noFill/>
                    </a:ln>
                  </pic:spPr>
                </pic:pic>
              </a:graphicData>
            </a:graphic>
          </wp:inline>
        </w:drawing>
      </w:r>
    </w:p>
    <w:p w14:paraId="36E0071E" w14:textId="77777777" w:rsidR="008910EC" w:rsidRDefault="0047536B" w:rsidP="009F2564">
      <w:pPr>
        <w:numPr>
          <w:ilvl w:val="2"/>
          <w:numId w:val="12"/>
        </w:numPr>
      </w:pPr>
      <w:r>
        <w:rPr>
          <w:sz w:val="22"/>
        </w:rPr>
        <w:t>You may use the CHAT window to send a chat mes</w:t>
      </w:r>
      <w:r>
        <w:rPr>
          <w:sz w:val="22"/>
        </w:rPr>
        <w:t>sage to students that are waiting to start the session (i.e. “Welcome, class will be starting in a few minutes”)</w:t>
      </w:r>
    </w:p>
    <w:p w14:paraId="36E0071F" w14:textId="77777777" w:rsidR="008910EC" w:rsidRDefault="0047536B" w:rsidP="009F2564">
      <w:pPr>
        <w:numPr>
          <w:ilvl w:val="3"/>
          <w:numId w:val="13"/>
        </w:numPr>
        <w:spacing w:after="280" w:afterAutospacing="1"/>
      </w:pPr>
      <w:r>
        <w:rPr>
          <w:sz w:val="22"/>
        </w:rPr>
        <w:t>They will not be able to respond until the session has started</w:t>
      </w:r>
    </w:p>
    <w:p w14:paraId="36E00720" w14:textId="77777777" w:rsidR="008910EC" w:rsidRDefault="0047536B">
      <w:pPr>
        <w:ind w:left="720" w:hanging="360"/>
      </w:pPr>
      <w:r>
        <w:rPr>
          <w:sz w:val="22"/>
        </w:rPr>
        <w:lastRenderedPageBreak/>
        <w:t>4.</w:t>
      </w:r>
      <w:r>
        <w:rPr>
          <w:rFonts w:ascii="Verdana" w:eastAsia="Verdana" w:hAnsi="Verdana" w:cs="Verdana"/>
          <w:sz w:val="20"/>
        </w:rPr>
        <w:t xml:space="preserve">      </w:t>
      </w:r>
      <w:r>
        <w:rPr>
          <w:sz w:val="22"/>
        </w:rPr>
        <w:t>START STUDENT SESSION</w:t>
      </w:r>
    </w:p>
    <w:p w14:paraId="36E00721" w14:textId="0B9521D0" w:rsidR="008910EC" w:rsidRDefault="0047536B" w:rsidP="009F2564">
      <w:pPr>
        <w:numPr>
          <w:ilvl w:val="1"/>
          <w:numId w:val="14"/>
        </w:numPr>
      </w:pPr>
      <w:r>
        <w:rPr>
          <w:sz w:val="22"/>
        </w:rPr>
        <w:t xml:space="preserve">Tap </w:t>
      </w:r>
      <w:r>
        <w:rPr>
          <w:b/>
          <w:sz w:val="22"/>
          <w:u w:val="single"/>
        </w:rPr>
        <w:t xml:space="preserve">Student </w:t>
      </w:r>
      <w:r>
        <w:rPr>
          <w:sz w:val="22"/>
        </w:rPr>
        <w:t>shortcut on Home Screen (</w:t>
      </w:r>
      <w:hyperlink r:id="rId18" w:history="1">
        <w:bookmarkStart w:id="6" w:name="zw-12910989064798kZCKr"/>
        <w:r>
          <w:rPr>
            <w:color w:val="0000FF"/>
            <w:sz w:val="22"/>
            <w:u w:val="single"/>
          </w:rPr>
          <w:t>http://</w:t>
        </w:r>
        <w:r w:rsidR="00B169A9">
          <w:rPr>
            <w:color w:val="0000FF"/>
            <w:sz w:val="22"/>
            <w:u w:val="single"/>
          </w:rPr>
          <w:t>10.1.0.1</w:t>
        </w:r>
        <w:r>
          <w:rPr>
            <w:color w:val="0000FF"/>
            <w:sz w:val="22"/>
            <w:u w:val="single"/>
          </w:rPr>
          <w:t>:5000/student</w:t>
        </w:r>
      </w:hyperlink>
      <w:bookmarkEnd w:id="6"/>
      <w:r>
        <w:rPr>
          <w:sz w:val="22"/>
        </w:rPr>
        <w:t>)</w:t>
      </w:r>
    </w:p>
    <w:p w14:paraId="36E00722" w14:textId="77777777" w:rsidR="008910EC" w:rsidRDefault="0047536B" w:rsidP="009F2564">
      <w:pPr>
        <w:numPr>
          <w:ilvl w:val="3"/>
          <w:numId w:val="15"/>
        </w:numPr>
      </w:pPr>
      <w:r>
        <w:rPr>
          <w:sz w:val="22"/>
        </w:rPr>
        <w:t>This will display the classrooms available</w:t>
      </w:r>
    </w:p>
    <w:p w14:paraId="36E00723" w14:textId="58B9B964" w:rsidR="008910EC" w:rsidRDefault="0047536B" w:rsidP="009F2564">
      <w:pPr>
        <w:numPr>
          <w:ilvl w:val="1"/>
          <w:numId w:val="14"/>
        </w:numPr>
      </w:pPr>
      <w:r>
        <w:rPr>
          <w:sz w:val="22"/>
        </w:rPr>
        <w:t xml:space="preserve">Select </w:t>
      </w:r>
      <w:r>
        <w:rPr>
          <w:b/>
          <w:sz w:val="22"/>
        </w:rPr>
        <w:t xml:space="preserve"> Science</w:t>
      </w:r>
      <w:r>
        <w:rPr>
          <w:sz w:val="22"/>
        </w:rPr>
        <w:t xml:space="preserve"> </w:t>
      </w:r>
    </w:p>
    <w:p w14:paraId="36E00724" w14:textId="77777777" w:rsidR="008910EC" w:rsidRDefault="0047536B" w:rsidP="009F2564">
      <w:pPr>
        <w:numPr>
          <w:ilvl w:val="2"/>
          <w:numId w:val="16"/>
        </w:numPr>
      </w:pPr>
      <w:r>
        <w:rPr>
          <w:sz w:val="22"/>
        </w:rPr>
        <w:t>Login with a unique student name (no password required at this time)</w:t>
      </w:r>
    </w:p>
    <w:p w14:paraId="36E00725" w14:textId="77777777" w:rsidR="008910EC" w:rsidRDefault="0047536B" w:rsidP="009F2564">
      <w:pPr>
        <w:numPr>
          <w:ilvl w:val="2"/>
          <w:numId w:val="16"/>
        </w:numPr>
        <w:spacing w:after="280" w:afterAutospacing="1"/>
      </w:pPr>
      <w:r>
        <w:rPr>
          <w:sz w:val="22"/>
        </w:rPr>
        <w:t>Tap Login now button</w:t>
      </w:r>
    </w:p>
    <w:p w14:paraId="36E00726" w14:textId="40B95951" w:rsidR="008910EC" w:rsidRDefault="009F2564">
      <w:pPr>
        <w:jc w:val="center"/>
      </w:pPr>
      <w:r>
        <w:rPr>
          <w:noProof/>
          <w:lang w:val="en-US" w:eastAsia="en-US"/>
        </w:rPr>
        <w:drawing>
          <wp:inline distT="0" distB="0" distL="0" distR="0" wp14:anchorId="36E00761" wp14:editId="094F4291">
            <wp:extent cx="5308600" cy="27368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8600" cy="2736850"/>
                    </a:xfrm>
                    <a:prstGeom prst="rect">
                      <a:avLst/>
                    </a:prstGeom>
                    <a:noFill/>
                    <a:ln>
                      <a:noFill/>
                    </a:ln>
                  </pic:spPr>
                </pic:pic>
              </a:graphicData>
            </a:graphic>
          </wp:inline>
        </w:drawing>
      </w:r>
    </w:p>
    <w:p w14:paraId="36E00727" w14:textId="77777777" w:rsidR="008910EC" w:rsidRDefault="0047536B" w:rsidP="009F2564">
      <w:pPr>
        <w:numPr>
          <w:ilvl w:val="2"/>
          <w:numId w:val="17"/>
        </w:numPr>
      </w:pPr>
      <w:r>
        <w:rPr>
          <w:sz w:val="22"/>
        </w:rPr>
        <w:t>Once logged in s</w:t>
      </w:r>
      <w:r>
        <w:rPr>
          <w:sz w:val="22"/>
        </w:rPr>
        <w:t xml:space="preserve">tudent tablet is locked until teacher initiates lesson </w:t>
      </w:r>
    </w:p>
    <w:p w14:paraId="36E00728" w14:textId="77777777" w:rsidR="008910EC" w:rsidRDefault="0047536B" w:rsidP="009F2564">
      <w:pPr>
        <w:numPr>
          <w:ilvl w:val="3"/>
          <w:numId w:val="18"/>
        </w:numPr>
        <w:spacing w:after="280" w:afterAutospacing="1"/>
      </w:pPr>
      <w:r>
        <w:rPr>
          <w:sz w:val="22"/>
        </w:rPr>
        <w:t>Student can read any chat messages that are sent at this time</w:t>
      </w:r>
    </w:p>
    <w:p w14:paraId="36E00729" w14:textId="047AE9D2" w:rsidR="008910EC" w:rsidRDefault="009F2564">
      <w:pPr>
        <w:ind w:firstLine="360"/>
      </w:pPr>
      <w:r>
        <w:rPr>
          <w:noProof/>
          <w:lang w:val="en-US" w:eastAsia="en-US"/>
        </w:rPr>
        <w:drawing>
          <wp:inline distT="0" distB="0" distL="0" distR="0" wp14:anchorId="36E00762" wp14:editId="7D56C2C5">
            <wp:extent cx="5137150" cy="28003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7150" cy="2800350"/>
                    </a:xfrm>
                    <a:prstGeom prst="rect">
                      <a:avLst/>
                    </a:prstGeom>
                    <a:noFill/>
                    <a:ln>
                      <a:noFill/>
                    </a:ln>
                  </pic:spPr>
                </pic:pic>
              </a:graphicData>
            </a:graphic>
          </wp:inline>
        </w:drawing>
      </w:r>
    </w:p>
    <w:p w14:paraId="36E0072A" w14:textId="77777777" w:rsidR="008910EC" w:rsidRDefault="0047536B">
      <w:pPr>
        <w:spacing w:after="240"/>
      </w:pPr>
      <w:r>
        <w:br w:type="page"/>
      </w:r>
    </w:p>
    <w:p w14:paraId="36E0072B" w14:textId="77777777" w:rsidR="008910EC" w:rsidRDefault="0047536B">
      <w:pPr>
        <w:ind w:firstLine="360"/>
      </w:pPr>
      <w:r>
        <w:rPr>
          <w:sz w:val="22"/>
        </w:rPr>
        <w:lastRenderedPageBreak/>
        <w:t> </w:t>
      </w:r>
    </w:p>
    <w:p w14:paraId="36E0072C" w14:textId="4448663F" w:rsidR="008910EC" w:rsidRPr="00B169A9" w:rsidRDefault="0047536B" w:rsidP="00B169A9">
      <w:pPr>
        <w:ind w:left="720" w:hanging="360"/>
        <w:rPr>
          <w:rFonts w:ascii="Verdana" w:eastAsia="Verdana" w:hAnsi="Verdana" w:cs="Verdana"/>
          <w:sz w:val="20"/>
        </w:rPr>
      </w:pPr>
      <w:r>
        <w:rPr>
          <w:sz w:val="22"/>
        </w:rPr>
        <w:t>5.</w:t>
      </w:r>
      <w:r>
        <w:rPr>
          <w:rFonts w:ascii="Verdana" w:eastAsia="Verdana" w:hAnsi="Verdana" w:cs="Verdana"/>
          <w:sz w:val="20"/>
        </w:rPr>
        <w:t xml:space="preserve">      </w:t>
      </w:r>
      <w:r>
        <w:rPr>
          <w:sz w:val="22"/>
        </w:rPr>
        <w:t>Start Class Session on Teacher computer</w:t>
      </w:r>
    </w:p>
    <w:p w14:paraId="36E0072D" w14:textId="3D348783" w:rsidR="008910EC" w:rsidRDefault="009F2564">
      <w:r>
        <w:rPr>
          <w:noProof/>
          <w:lang w:val="en-US" w:eastAsia="en-US"/>
        </w:rPr>
        <w:drawing>
          <wp:inline distT="0" distB="0" distL="0" distR="0" wp14:anchorId="36E00763" wp14:editId="38E4D10C">
            <wp:extent cx="6299200" cy="25527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9200" cy="2552700"/>
                    </a:xfrm>
                    <a:prstGeom prst="rect">
                      <a:avLst/>
                    </a:prstGeom>
                    <a:noFill/>
                    <a:ln>
                      <a:noFill/>
                    </a:ln>
                  </pic:spPr>
                </pic:pic>
              </a:graphicData>
            </a:graphic>
          </wp:inline>
        </w:drawing>
      </w:r>
    </w:p>
    <w:p w14:paraId="36E0072E" w14:textId="77777777" w:rsidR="008910EC" w:rsidRDefault="0047536B">
      <w:r>
        <w:rPr>
          <w:sz w:val="22"/>
        </w:rPr>
        <w:t> </w:t>
      </w:r>
    </w:p>
    <w:p w14:paraId="0416380B" w14:textId="00DE913F" w:rsidR="00B169A9" w:rsidRPr="00B169A9" w:rsidRDefault="00B169A9" w:rsidP="009F2564">
      <w:pPr>
        <w:numPr>
          <w:ilvl w:val="1"/>
          <w:numId w:val="19"/>
        </w:numPr>
      </w:pPr>
      <w:r>
        <w:rPr>
          <w:lang w:val="en-US"/>
        </w:rPr>
        <w:t>Click on the “Start MCP Mode” button in upper left of screen.   This will cause student tablets to enter control mode.  Once in control mode, the student cannot venture out to home screen to start games or do other tasks.  The student will get sent to “EpochWatchdog” screen lock.</w:t>
      </w:r>
    </w:p>
    <w:p w14:paraId="5163E896" w14:textId="1113DD14" w:rsidR="00B169A9" w:rsidRPr="00B169A9" w:rsidRDefault="00B169A9" w:rsidP="009F2564">
      <w:pPr>
        <w:numPr>
          <w:ilvl w:val="1"/>
          <w:numId w:val="19"/>
        </w:numPr>
      </w:pPr>
      <w:r>
        <w:rPr>
          <w:lang w:val="en-US"/>
        </w:rPr>
        <w:t xml:space="preserve">Click on the “Stop MCP Mode” button in upper left of screen.  This will </w:t>
      </w:r>
      <w:r w:rsidR="00B57E53">
        <w:rPr>
          <w:lang w:val="en-US"/>
        </w:rPr>
        <w:t>disable control mode and free the student to perform other activities.</w:t>
      </w:r>
    </w:p>
    <w:p w14:paraId="36E0072F" w14:textId="77777777" w:rsidR="008910EC" w:rsidRDefault="0047536B" w:rsidP="009F2564">
      <w:pPr>
        <w:numPr>
          <w:ilvl w:val="1"/>
          <w:numId w:val="19"/>
        </w:numPr>
      </w:pPr>
      <w:r>
        <w:rPr>
          <w:sz w:val="22"/>
        </w:rPr>
        <w:t>Click on Start Session button to start teaching session</w:t>
      </w:r>
    </w:p>
    <w:p w14:paraId="36E00730" w14:textId="77777777" w:rsidR="008910EC" w:rsidRDefault="0047536B" w:rsidP="009F2564">
      <w:pPr>
        <w:numPr>
          <w:ilvl w:val="1"/>
          <w:numId w:val="19"/>
        </w:numPr>
        <w:spacing w:after="280" w:afterAutospacing="1"/>
      </w:pPr>
      <w:r>
        <w:rPr>
          <w:sz w:val="22"/>
        </w:rPr>
        <w:t xml:space="preserve">Start session will </w:t>
      </w:r>
      <w:r>
        <w:rPr>
          <w:sz w:val="22"/>
        </w:rPr>
        <w:t>change to “Stop Session” to indicate that session is active and the “time in session counter will begin counting</w:t>
      </w:r>
    </w:p>
    <w:p w14:paraId="36E00731" w14:textId="1780CC23" w:rsidR="008910EC" w:rsidRDefault="009F2564">
      <w:pPr>
        <w:jc w:val="center"/>
      </w:pPr>
      <w:r>
        <w:rPr>
          <w:noProof/>
          <w:lang w:val="en-US" w:eastAsia="en-US"/>
        </w:rPr>
        <w:drawing>
          <wp:inline distT="0" distB="0" distL="0" distR="0" wp14:anchorId="36E00764" wp14:editId="56265467">
            <wp:extent cx="2222500" cy="895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22500" cy="895350"/>
                    </a:xfrm>
                    <a:prstGeom prst="rect">
                      <a:avLst/>
                    </a:prstGeom>
                    <a:noFill/>
                    <a:ln>
                      <a:noFill/>
                    </a:ln>
                  </pic:spPr>
                </pic:pic>
              </a:graphicData>
            </a:graphic>
          </wp:inline>
        </w:drawing>
      </w:r>
    </w:p>
    <w:p w14:paraId="36E00732" w14:textId="77777777" w:rsidR="008910EC" w:rsidRDefault="0047536B" w:rsidP="009F2564">
      <w:pPr>
        <w:numPr>
          <w:ilvl w:val="1"/>
          <w:numId w:val="20"/>
        </w:numPr>
        <w:spacing w:after="280" w:afterAutospacing="1"/>
      </w:pPr>
      <w:r>
        <w:rPr>
          <w:sz w:val="22"/>
        </w:rPr>
        <w:t>On Student devices the locked screen will change to an active screen</w:t>
      </w:r>
    </w:p>
    <w:p w14:paraId="36E00733" w14:textId="70493479" w:rsidR="008910EC" w:rsidRDefault="009F2564">
      <w:pPr>
        <w:ind w:left="1440"/>
      </w:pPr>
      <w:r>
        <w:rPr>
          <w:noProof/>
          <w:lang w:val="en-US" w:eastAsia="en-US"/>
        </w:rPr>
        <w:lastRenderedPageBreak/>
        <w:drawing>
          <wp:inline distT="0" distB="0" distL="0" distR="0" wp14:anchorId="36E00765" wp14:editId="26ADB017">
            <wp:extent cx="2762250" cy="2622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0" cy="2622550"/>
                    </a:xfrm>
                    <a:prstGeom prst="rect">
                      <a:avLst/>
                    </a:prstGeom>
                    <a:noFill/>
                    <a:ln>
                      <a:noFill/>
                    </a:ln>
                  </pic:spPr>
                </pic:pic>
              </a:graphicData>
            </a:graphic>
          </wp:inline>
        </w:drawing>
      </w:r>
    </w:p>
    <w:p w14:paraId="36E00734" w14:textId="77777777" w:rsidR="008910EC" w:rsidRDefault="0047536B" w:rsidP="009F2564">
      <w:pPr>
        <w:numPr>
          <w:ilvl w:val="1"/>
          <w:numId w:val="21"/>
        </w:numPr>
        <w:spacing w:after="280" w:afterAutospacing="1"/>
      </w:pPr>
      <w:r>
        <w:rPr>
          <w:sz w:val="22"/>
        </w:rPr>
        <w:t>Now students can send messages if desired</w:t>
      </w:r>
    </w:p>
    <w:p w14:paraId="36E00735" w14:textId="77777777" w:rsidR="008910EC" w:rsidRDefault="0047536B">
      <w:pPr>
        <w:ind w:left="1440"/>
      </w:pPr>
      <w:r>
        <w:rPr>
          <w:sz w:val="22"/>
        </w:rPr>
        <w:t> </w:t>
      </w:r>
    </w:p>
    <w:p w14:paraId="36E00736" w14:textId="77777777" w:rsidR="008910EC" w:rsidRDefault="0047536B">
      <w:pPr>
        <w:ind w:left="720" w:hanging="360"/>
      </w:pPr>
      <w:r>
        <w:rPr>
          <w:sz w:val="22"/>
        </w:rPr>
        <w:t>6.</w:t>
      </w:r>
      <w:r>
        <w:rPr>
          <w:rFonts w:ascii="Verdana" w:eastAsia="Verdana" w:hAnsi="Verdana" w:cs="Verdana"/>
          <w:sz w:val="20"/>
        </w:rPr>
        <w:t xml:space="preserve">      </w:t>
      </w:r>
      <w:r>
        <w:rPr>
          <w:sz w:val="22"/>
        </w:rPr>
        <w:t xml:space="preserve">TEACHER SENDS </w:t>
      </w:r>
      <w:r>
        <w:rPr>
          <w:sz w:val="22"/>
        </w:rPr>
        <w:t>CONTENT TO STUDENTS</w:t>
      </w:r>
    </w:p>
    <w:p w14:paraId="36E00737" w14:textId="77777777" w:rsidR="008910EC" w:rsidRDefault="0047536B" w:rsidP="009F2564">
      <w:pPr>
        <w:numPr>
          <w:ilvl w:val="1"/>
          <w:numId w:val="22"/>
        </w:numPr>
      </w:pPr>
      <w:r>
        <w:rPr>
          <w:sz w:val="22"/>
        </w:rPr>
        <w:t>Teacher initiates presentation</w:t>
      </w:r>
    </w:p>
    <w:p w14:paraId="36E00738" w14:textId="77777777" w:rsidR="008910EC" w:rsidRDefault="0047536B" w:rsidP="009F2564">
      <w:pPr>
        <w:numPr>
          <w:ilvl w:val="2"/>
          <w:numId w:val="23"/>
        </w:numPr>
      </w:pPr>
      <w:r>
        <w:rPr>
          <w:sz w:val="22"/>
        </w:rPr>
        <w:t>Touch box next to content name to place a checkmark on desired content</w:t>
      </w:r>
    </w:p>
    <w:p w14:paraId="36E00739" w14:textId="77777777" w:rsidR="008910EC" w:rsidRDefault="0047536B" w:rsidP="009F2564">
      <w:pPr>
        <w:numPr>
          <w:ilvl w:val="2"/>
          <w:numId w:val="23"/>
        </w:numPr>
        <w:spacing w:after="280" w:afterAutospacing="1"/>
      </w:pPr>
      <w:r>
        <w:rPr>
          <w:sz w:val="22"/>
        </w:rPr>
        <w:t>Click on “Send”</w:t>
      </w:r>
    </w:p>
    <w:p w14:paraId="36E0073A" w14:textId="4841D025" w:rsidR="008910EC" w:rsidRDefault="009F2564">
      <w:r>
        <w:rPr>
          <w:noProof/>
          <w:lang w:val="en-US" w:eastAsia="en-US"/>
        </w:rPr>
        <w:drawing>
          <wp:inline distT="0" distB="0" distL="0" distR="0" wp14:anchorId="36E00766" wp14:editId="0A17A5D7">
            <wp:extent cx="5651500" cy="26416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1500" cy="2641600"/>
                    </a:xfrm>
                    <a:prstGeom prst="rect">
                      <a:avLst/>
                    </a:prstGeom>
                    <a:noFill/>
                    <a:ln>
                      <a:noFill/>
                    </a:ln>
                  </pic:spPr>
                </pic:pic>
              </a:graphicData>
            </a:graphic>
          </wp:inline>
        </w:drawing>
      </w:r>
    </w:p>
    <w:p w14:paraId="36E0073B" w14:textId="77777777" w:rsidR="008910EC" w:rsidRDefault="0047536B" w:rsidP="009F2564">
      <w:pPr>
        <w:numPr>
          <w:ilvl w:val="2"/>
          <w:numId w:val="24"/>
        </w:numPr>
        <w:spacing w:after="280" w:afterAutospacing="1"/>
      </w:pPr>
      <w:r>
        <w:rPr>
          <w:sz w:val="22"/>
        </w:rPr>
        <w:t>This will initiate the presentation in a “lightbox” on the student and teacher devices</w:t>
      </w:r>
    </w:p>
    <w:p w14:paraId="36E0073C" w14:textId="77777777" w:rsidR="008910EC" w:rsidRDefault="0047536B">
      <w:pPr>
        <w:ind w:left="2160"/>
      </w:pPr>
      <w:r>
        <w:rPr>
          <w:sz w:val="22"/>
        </w:rPr>
        <w:t> </w:t>
      </w:r>
    </w:p>
    <w:p w14:paraId="36E0073D" w14:textId="1119DF23" w:rsidR="008910EC" w:rsidRDefault="009F2564">
      <w:pPr>
        <w:ind w:left="900"/>
      </w:pPr>
      <w:r>
        <w:rPr>
          <w:noProof/>
          <w:lang w:val="en-US" w:eastAsia="en-US"/>
        </w:rPr>
        <w:lastRenderedPageBreak/>
        <w:drawing>
          <wp:inline distT="0" distB="0" distL="0" distR="0" wp14:anchorId="36E00767" wp14:editId="16A34850">
            <wp:extent cx="5391150" cy="2889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2889250"/>
                    </a:xfrm>
                    <a:prstGeom prst="rect">
                      <a:avLst/>
                    </a:prstGeom>
                    <a:noFill/>
                    <a:ln>
                      <a:noFill/>
                    </a:ln>
                  </pic:spPr>
                </pic:pic>
              </a:graphicData>
            </a:graphic>
          </wp:inline>
        </w:drawing>
      </w:r>
    </w:p>
    <w:p w14:paraId="36E0073E" w14:textId="77777777" w:rsidR="008910EC" w:rsidRDefault="0047536B">
      <w:pPr>
        <w:ind w:left="900"/>
      </w:pPr>
      <w:r>
        <w:rPr>
          <w:sz w:val="22"/>
        </w:rPr>
        <w:t> </w:t>
      </w:r>
    </w:p>
    <w:p w14:paraId="36E0073F" w14:textId="77777777" w:rsidR="008910EC" w:rsidRDefault="0047536B" w:rsidP="009F2564">
      <w:pPr>
        <w:numPr>
          <w:ilvl w:val="2"/>
          <w:numId w:val="25"/>
        </w:numPr>
        <w:spacing w:after="280" w:afterAutospacing="1"/>
      </w:pPr>
      <w:r>
        <w:rPr>
          <w:sz w:val="22"/>
        </w:rPr>
        <w:t>Teacher can close light</w:t>
      </w:r>
      <w:r>
        <w:rPr>
          <w:sz w:val="22"/>
        </w:rPr>
        <w:t>box by touching white “x” and presentation will continue to play on the student device</w:t>
      </w:r>
    </w:p>
    <w:p w14:paraId="36E00740" w14:textId="77777777" w:rsidR="008910EC" w:rsidRDefault="0047536B">
      <w:r>
        <w:rPr>
          <w:sz w:val="22"/>
        </w:rPr>
        <w:t> </w:t>
      </w:r>
    </w:p>
    <w:p w14:paraId="36E00741" w14:textId="77777777" w:rsidR="008910EC" w:rsidRDefault="0047536B" w:rsidP="009F2564">
      <w:pPr>
        <w:numPr>
          <w:ilvl w:val="2"/>
          <w:numId w:val="26"/>
        </w:numPr>
      </w:pPr>
      <w:r>
        <w:rPr>
          <w:sz w:val="22"/>
        </w:rPr>
        <w:t>Notice that the student interface is disabled while the presentation is playing</w:t>
      </w:r>
    </w:p>
    <w:p w14:paraId="36E00742" w14:textId="77777777" w:rsidR="008910EC" w:rsidRDefault="0047536B" w:rsidP="009F2564">
      <w:pPr>
        <w:numPr>
          <w:ilvl w:val="2"/>
          <w:numId w:val="26"/>
        </w:numPr>
      </w:pPr>
      <w:r>
        <w:rPr>
          <w:sz w:val="22"/>
        </w:rPr>
        <w:t>For the demo, the presentation will step through each slide at 5 second intervals until</w:t>
      </w:r>
      <w:r>
        <w:rPr>
          <w:sz w:val="22"/>
        </w:rPr>
        <w:t xml:space="preserve"> it is completed.</w:t>
      </w:r>
    </w:p>
    <w:p w14:paraId="36E00743" w14:textId="77777777" w:rsidR="008910EC" w:rsidRDefault="0047536B" w:rsidP="009F2564">
      <w:pPr>
        <w:numPr>
          <w:ilvl w:val="2"/>
          <w:numId w:val="26"/>
        </w:numPr>
      </w:pPr>
      <w:r>
        <w:rPr>
          <w:sz w:val="22"/>
        </w:rPr>
        <w:t>The last slide reads “Please read the Handouts…”</w:t>
      </w:r>
    </w:p>
    <w:p w14:paraId="36E00744" w14:textId="77777777" w:rsidR="008910EC" w:rsidRDefault="0047536B" w:rsidP="009F2564">
      <w:pPr>
        <w:numPr>
          <w:ilvl w:val="2"/>
          <w:numId w:val="26"/>
        </w:numPr>
        <w:spacing w:after="280" w:afterAutospacing="1"/>
      </w:pPr>
      <w:r>
        <w:rPr>
          <w:sz w:val="22"/>
        </w:rPr>
        <w:t>When the presentation has concluded, the teacher should send a “kill” command to close the lightbox on the student devices</w:t>
      </w:r>
    </w:p>
    <w:p w14:paraId="36E00745" w14:textId="77777777" w:rsidR="008910EC" w:rsidRDefault="0047536B">
      <w:pPr>
        <w:ind w:left="720"/>
      </w:pPr>
      <w:r>
        <w:rPr>
          <w:sz w:val="22"/>
        </w:rPr>
        <w:t> </w:t>
      </w:r>
    </w:p>
    <w:p w14:paraId="36E00746" w14:textId="5FF667A6" w:rsidR="008910EC" w:rsidRDefault="0047536B">
      <w:pPr>
        <w:ind w:left="720" w:hanging="360"/>
      </w:pPr>
      <w:r>
        <w:rPr>
          <w:sz w:val="22"/>
        </w:rPr>
        <w:t>7.</w:t>
      </w:r>
      <w:r>
        <w:rPr>
          <w:rFonts w:ascii="Verdana" w:eastAsia="Verdana" w:hAnsi="Verdana" w:cs="Verdana"/>
          <w:sz w:val="20"/>
        </w:rPr>
        <w:t xml:space="preserve">      </w:t>
      </w:r>
      <w:r w:rsidR="009F2564">
        <w:rPr>
          <w:noProof/>
          <w:lang w:val="en-US" w:eastAsia="en-US"/>
        </w:rPr>
        <w:drawing>
          <wp:inline distT="0" distB="0" distL="0" distR="0" wp14:anchorId="36E00768" wp14:editId="6A7685C3">
            <wp:extent cx="1333500" cy="6032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3500" cy="603250"/>
                    </a:xfrm>
                    <a:prstGeom prst="rect">
                      <a:avLst/>
                    </a:prstGeom>
                    <a:noFill/>
                    <a:ln>
                      <a:noFill/>
                    </a:ln>
                  </pic:spPr>
                </pic:pic>
              </a:graphicData>
            </a:graphic>
          </wp:inline>
        </w:drawing>
      </w:r>
      <w:r>
        <w:br/>
      </w:r>
      <w:r>
        <w:rPr>
          <w:sz w:val="22"/>
        </w:rPr>
        <w:t>Other content to send to devices</w:t>
      </w:r>
    </w:p>
    <w:p w14:paraId="36E00747" w14:textId="77777777" w:rsidR="008910EC" w:rsidRDefault="0047536B" w:rsidP="009F2564">
      <w:pPr>
        <w:numPr>
          <w:ilvl w:val="1"/>
          <w:numId w:val="27"/>
        </w:numPr>
      </w:pPr>
      <w:r>
        <w:rPr>
          <w:sz w:val="22"/>
        </w:rPr>
        <w:t>Images</w:t>
      </w:r>
    </w:p>
    <w:p w14:paraId="36E00748" w14:textId="77777777" w:rsidR="008910EC" w:rsidRDefault="0047536B" w:rsidP="009F2564">
      <w:pPr>
        <w:numPr>
          <w:ilvl w:val="2"/>
          <w:numId w:val="28"/>
        </w:numPr>
      </w:pPr>
      <w:r>
        <w:rPr>
          <w:sz w:val="22"/>
        </w:rPr>
        <w:t>Any items with</w:t>
      </w:r>
      <w:r>
        <w:rPr>
          <w:sz w:val="22"/>
        </w:rPr>
        <w:t xml:space="preserve"> JPG icon</w:t>
      </w:r>
      <w:r>
        <w:tab/>
      </w:r>
      <w:r>
        <w:tab/>
      </w:r>
    </w:p>
    <w:p w14:paraId="36E00749" w14:textId="77777777" w:rsidR="008910EC" w:rsidRDefault="0047536B" w:rsidP="009F2564">
      <w:pPr>
        <w:numPr>
          <w:ilvl w:val="1"/>
          <w:numId w:val="27"/>
        </w:numPr>
      </w:pPr>
      <w:r>
        <w:rPr>
          <w:sz w:val="22"/>
        </w:rPr>
        <w:t>Video</w:t>
      </w:r>
      <w:r>
        <w:tab/>
      </w:r>
    </w:p>
    <w:p w14:paraId="36E0074A" w14:textId="77777777" w:rsidR="008910EC" w:rsidRDefault="0047536B" w:rsidP="009F2564">
      <w:pPr>
        <w:numPr>
          <w:ilvl w:val="2"/>
          <w:numId w:val="29"/>
        </w:numPr>
      </w:pPr>
      <w:r>
        <w:rPr>
          <w:sz w:val="22"/>
        </w:rPr>
        <w:t>Any items with MP4 icon</w:t>
      </w:r>
    </w:p>
    <w:p w14:paraId="36E0074B" w14:textId="77777777" w:rsidR="008910EC" w:rsidRDefault="0047536B" w:rsidP="009F2564">
      <w:pPr>
        <w:numPr>
          <w:ilvl w:val="2"/>
          <w:numId w:val="29"/>
        </w:numPr>
        <w:spacing w:after="280" w:afterAutospacing="1"/>
      </w:pPr>
      <w:r>
        <w:rPr>
          <w:sz w:val="22"/>
        </w:rPr>
        <w:t xml:space="preserve">It works best to send this video by selecting it and then using the “Send Local” Command </w:t>
      </w:r>
    </w:p>
    <w:p w14:paraId="36E0074C" w14:textId="1AB303EC" w:rsidR="008910EC" w:rsidRDefault="009F2564">
      <w:pPr>
        <w:jc w:val="center"/>
      </w:pPr>
      <w:r>
        <w:rPr>
          <w:noProof/>
          <w:lang w:val="en-US" w:eastAsia="en-US"/>
        </w:rPr>
        <w:drawing>
          <wp:inline distT="0" distB="0" distL="0" distR="0" wp14:anchorId="36E00769" wp14:editId="73623C5F">
            <wp:extent cx="1638300" cy="7937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38300" cy="793750"/>
                    </a:xfrm>
                    <a:prstGeom prst="rect">
                      <a:avLst/>
                    </a:prstGeom>
                    <a:noFill/>
                    <a:ln>
                      <a:noFill/>
                    </a:ln>
                  </pic:spPr>
                </pic:pic>
              </a:graphicData>
            </a:graphic>
          </wp:inline>
        </w:drawing>
      </w:r>
    </w:p>
    <w:p w14:paraId="36E0074D" w14:textId="77777777" w:rsidR="008910EC" w:rsidRDefault="0047536B">
      <w:pPr>
        <w:ind w:left="720" w:hanging="360"/>
        <w:rPr>
          <w:b/>
          <w:sz w:val="22"/>
          <w:u w:val="single"/>
        </w:rPr>
      </w:pPr>
      <w:r>
        <w:rPr>
          <w:sz w:val="22"/>
        </w:rPr>
        <w:lastRenderedPageBreak/>
        <w:t>8.</w:t>
      </w:r>
      <w:r>
        <w:rPr>
          <w:rFonts w:ascii="Verdana" w:eastAsia="Verdana" w:hAnsi="Verdana" w:cs="Verdana"/>
          <w:sz w:val="20"/>
        </w:rPr>
        <w:t xml:space="preserve">      </w:t>
      </w:r>
      <w:r>
        <w:rPr>
          <w:b/>
          <w:sz w:val="22"/>
          <w:u w:val="single"/>
        </w:rPr>
        <w:t>NOTE – Whenever content is opened using the “Send Local” or “Send URL” it will cause an additional window to be o</w:t>
      </w:r>
      <w:r>
        <w:rPr>
          <w:b/>
          <w:sz w:val="22"/>
          <w:u w:val="single"/>
        </w:rPr>
        <w:t>pened.</w:t>
      </w:r>
      <w:r>
        <w:rPr>
          <w:b/>
          <w:sz w:val="22"/>
        </w:rPr>
        <w:t> </w:t>
      </w:r>
      <w:r>
        <w:rPr>
          <w:b/>
          <w:sz w:val="22"/>
          <w:u w:val="single"/>
        </w:rPr>
        <w:t xml:space="preserve"> To close this window at the end of the video (or before) press the MENU button then tap windows and click to close the media window and return to student session or use the Back hard button to go back to the browser window</w:t>
      </w:r>
    </w:p>
    <w:p w14:paraId="03A3B8AF" w14:textId="7A120B73" w:rsidR="000E1D98" w:rsidRDefault="000E1D98">
      <w:pPr>
        <w:ind w:left="720" w:hanging="360"/>
      </w:pPr>
    </w:p>
    <w:p w14:paraId="55A6C64B" w14:textId="5341E580" w:rsidR="000E1D98" w:rsidRDefault="000E1D98">
      <w:pPr>
        <w:ind w:left="720" w:hanging="360"/>
      </w:pPr>
      <w:r>
        <w:tab/>
      </w:r>
      <w:r>
        <w:rPr>
          <w:lang w:val="en-US"/>
        </w:rPr>
        <w:t>“End” button on the bottom of the screen can be used by selecting a content, clicking “End”.  This will send an “End” player event and cause the content displayed to go away.</w:t>
      </w:r>
    </w:p>
    <w:p w14:paraId="36E0074E" w14:textId="77777777" w:rsidR="008910EC" w:rsidRDefault="0047536B">
      <w:pPr>
        <w:ind w:left="720"/>
      </w:pPr>
      <w:r>
        <w:rPr>
          <w:sz w:val="22"/>
        </w:rPr>
        <w:t> </w:t>
      </w:r>
    </w:p>
    <w:p w14:paraId="36E0074F" w14:textId="77777777" w:rsidR="008910EC" w:rsidRDefault="0047536B">
      <w:pPr>
        <w:ind w:left="720" w:hanging="360"/>
      </w:pPr>
      <w:r>
        <w:rPr>
          <w:sz w:val="22"/>
        </w:rPr>
        <w:t>9.</w:t>
      </w:r>
      <w:r>
        <w:rPr>
          <w:rFonts w:ascii="Verdana" w:eastAsia="Verdana" w:hAnsi="Verdana" w:cs="Verdana"/>
          <w:sz w:val="20"/>
        </w:rPr>
        <w:t xml:space="preserve">      </w:t>
      </w:r>
      <w:r>
        <w:rPr>
          <w:sz w:val="22"/>
        </w:rPr>
        <w:t>Teacher</w:t>
      </w:r>
      <w:r>
        <w:rPr>
          <w:sz w:val="22"/>
        </w:rPr>
        <w:t xml:space="preserve"> ENDS session by touching the “Stop Session” button</w:t>
      </w:r>
    </w:p>
    <w:p w14:paraId="36E00750" w14:textId="77777777" w:rsidR="008910EC" w:rsidRDefault="0047536B">
      <w:pPr>
        <w:ind w:left="720"/>
      </w:pPr>
      <w:r>
        <w:rPr>
          <w:sz w:val="22"/>
        </w:rPr>
        <w:t> </w:t>
      </w:r>
    </w:p>
    <w:p w14:paraId="36E00751" w14:textId="0CA283CE" w:rsidR="008910EC" w:rsidRDefault="009F2564">
      <w:pPr>
        <w:ind w:left="720"/>
      </w:pPr>
      <w:r>
        <w:rPr>
          <w:noProof/>
          <w:lang w:val="en-US" w:eastAsia="en-US"/>
        </w:rPr>
        <w:drawing>
          <wp:inline distT="0" distB="0" distL="0" distR="0" wp14:anchorId="36E0076A" wp14:editId="2CE29CB5">
            <wp:extent cx="2222500" cy="8953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22500" cy="895350"/>
                    </a:xfrm>
                    <a:prstGeom prst="rect">
                      <a:avLst/>
                    </a:prstGeom>
                    <a:noFill/>
                    <a:ln>
                      <a:noFill/>
                    </a:ln>
                  </pic:spPr>
                </pic:pic>
              </a:graphicData>
            </a:graphic>
          </wp:inline>
        </w:drawing>
      </w:r>
    </w:p>
    <w:p w14:paraId="36E00752" w14:textId="77777777" w:rsidR="008910EC" w:rsidRDefault="0047536B">
      <w:r>
        <w:rPr>
          <w:sz w:val="22"/>
        </w:rPr>
        <w:t> </w:t>
      </w:r>
    </w:p>
    <w:p w14:paraId="36E00753" w14:textId="77777777" w:rsidR="008910EC" w:rsidRDefault="0047536B" w:rsidP="009F2564">
      <w:pPr>
        <w:numPr>
          <w:ilvl w:val="1"/>
          <w:numId w:val="30"/>
        </w:numPr>
        <w:spacing w:after="280" w:afterAutospacing="1"/>
      </w:pPr>
      <w:r>
        <w:rPr>
          <w:sz w:val="22"/>
        </w:rPr>
        <w:t>This will lock students’ devices again and end the lesson.</w:t>
      </w:r>
    </w:p>
    <w:p w14:paraId="36E00754" w14:textId="77777777" w:rsidR="008910EC" w:rsidRDefault="0047536B">
      <w:pPr>
        <w:ind w:left="720"/>
      </w:pPr>
      <w:r>
        <w:rPr>
          <w:sz w:val="22"/>
        </w:rPr>
        <w:t> </w:t>
      </w:r>
    </w:p>
    <w:p w14:paraId="36E00755" w14:textId="77777777" w:rsidR="008910EC" w:rsidRDefault="0047536B">
      <w:pPr>
        <w:ind w:left="720"/>
      </w:pPr>
      <w:r>
        <w:rPr>
          <w:sz w:val="22"/>
        </w:rPr>
        <w:t> </w:t>
      </w:r>
    </w:p>
    <w:p w14:paraId="36E00756" w14:textId="77777777" w:rsidR="008910EC" w:rsidRDefault="0047536B">
      <w:pPr>
        <w:ind w:left="720"/>
      </w:pPr>
      <w:r>
        <w:rPr>
          <w:sz w:val="22"/>
        </w:rPr>
        <w:t>END OF DEMO SHUTDOWN SUGGESTIONS</w:t>
      </w:r>
    </w:p>
    <w:p w14:paraId="36E00757" w14:textId="77777777" w:rsidR="008910EC" w:rsidRPr="0047536B" w:rsidRDefault="0047536B" w:rsidP="009F2564">
      <w:pPr>
        <w:numPr>
          <w:ilvl w:val="0"/>
          <w:numId w:val="31"/>
        </w:numPr>
      </w:pPr>
      <w:r>
        <w:rPr>
          <w:sz w:val="22"/>
        </w:rPr>
        <w:t>Power down the tablets by holding down the power button and selecting power off and confirm message to</w:t>
      </w:r>
      <w:r>
        <w:rPr>
          <w:sz w:val="22"/>
        </w:rPr>
        <w:t xml:space="preserve"> shut down</w:t>
      </w:r>
    </w:p>
    <w:p w14:paraId="720F5B9F" w14:textId="75005DE8" w:rsidR="0047536B" w:rsidRDefault="0047536B" w:rsidP="009F2564">
      <w:pPr>
        <w:numPr>
          <w:ilvl w:val="0"/>
          <w:numId w:val="31"/>
        </w:numPr>
      </w:pPr>
      <w:r>
        <w:rPr>
          <w:lang w:val="en-US"/>
        </w:rPr>
        <w:t>Plug all tablets back into power so they can be used again for the next demo.</w:t>
      </w:r>
    </w:p>
    <w:p w14:paraId="36E00759" w14:textId="62EBB52C" w:rsidR="008910EC" w:rsidRDefault="0047536B" w:rsidP="00B169A9">
      <w:pPr>
        <w:numPr>
          <w:ilvl w:val="0"/>
          <w:numId w:val="31"/>
        </w:numPr>
      </w:pPr>
      <w:r>
        <w:rPr>
          <w:sz w:val="22"/>
          <w:lang w:val="en-US"/>
        </w:rPr>
        <w:t>Turn off plug computer.</w:t>
      </w:r>
      <w:bookmarkStart w:id="7" w:name="_GoBack"/>
      <w:bookmarkEnd w:id="7"/>
    </w:p>
    <w:p w14:paraId="36E0075A" w14:textId="77777777" w:rsidR="008910EC" w:rsidRDefault="0047536B">
      <w:r>
        <w:rPr>
          <w:sz w:val="22"/>
        </w:rPr>
        <w:t> </w:t>
      </w:r>
    </w:p>
    <w:p w14:paraId="36E0075B" w14:textId="117A5437" w:rsidR="008910EC" w:rsidRDefault="0047536B">
      <w:r>
        <w:rPr>
          <w:sz w:val="22"/>
        </w:rPr>
        <w:t>For technical or troubleshooting questions please contact Razortooth Co</w:t>
      </w:r>
      <w:r w:rsidR="00B169A9">
        <w:rPr>
          <w:sz w:val="22"/>
        </w:rPr>
        <w:t>mmunications</w:t>
      </w:r>
      <w:r w:rsidR="00B169A9">
        <w:rPr>
          <w:sz w:val="22"/>
          <w:lang w:val="en-US"/>
        </w:rPr>
        <w:t>:</w:t>
      </w:r>
      <w:r>
        <w:rPr>
          <w:sz w:val="22"/>
        </w:rPr>
        <w:t xml:space="preserve">  - </w:t>
      </w:r>
      <w:bookmarkStart w:id="8" w:name="zw-1291098906488Xhsfjb"/>
      <w:r w:rsidR="00B169A9">
        <w:rPr>
          <w:color w:val="0000FF"/>
          <w:sz w:val="22"/>
          <w:u w:val="single"/>
          <w:lang w:val="en-US"/>
        </w:rPr>
        <w:fldChar w:fldCharType="begin"/>
      </w:r>
      <w:r w:rsidR="00B169A9">
        <w:rPr>
          <w:color w:val="0000FF"/>
          <w:sz w:val="22"/>
          <w:u w:val="single"/>
          <w:lang w:val="en-US"/>
        </w:rPr>
        <w:instrText xml:space="preserve"> HYPERLINK "mailto:dkords</w:instrText>
      </w:r>
      <w:r w:rsidR="00B169A9">
        <w:rPr>
          <w:color w:val="0000FF"/>
          <w:sz w:val="22"/>
          <w:u w:val="single"/>
        </w:rPr>
        <w:instrText>@razortooth.biz</w:instrText>
      </w:r>
      <w:r w:rsidR="00B169A9">
        <w:rPr>
          <w:color w:val="0000FF"/>
          <w:sz w:val="22"/>
          <w:u w:val="single"/>
          <w:lang w:val="en-US"/>
        </w:rPr>
        <w:instrText xml:space="preserve">" </w:instrText>
      </w:r>
      <w:r w:rsidR="00B169A9">
        <w:rPr>
          <w:color w:val="0000FF"/>
          <w:sz w:val="22"/>
          <w:u w:val="single"/>
          <w:lang w:val="en-US"/>
        </w:rPr>
        <w:fldChar w:fldCharType="separate"/>
      </w:r>
      <w:r w:rsidR="00B169A9" w:rsidRPr="009C3D67">
        <w:rPr>
          <w:rStyle w:val="Hyperlink"/>
          <w:sz w:val="22"/>
          <w:lang w:val="en-US"/>
        </w:rPr>
        <w:t>dkords</w:t>
      </w:r>
      <w:r w:rsidR="00B169A9" w:rsidRPr="009C3D67">
        <w:rPr>
          <w:rStyle w:val="Hyperlink"/>
          <w:sz w:val="22"/>
        </w:rPr>
        <w:t>@razortooth.biz</w:t>
      </w:r>
      <w:bookmarkEnd w:id="8"/>
      <w:r w:rsidR="00B169A9">
        <w:rPr>
          <w:color w:val="0000FF"/>
          <w:sz w:val="22"/>
          <w:u w:val="single"/>
          <w:lang w:val="en-US"/>
        </w:rPr>
        <w:fldChar w:fldCharType="end"/>
      </w:r>
      <w:r>
        <w:rPr>
          <w:sz w:val="22"/>
        </w:rPr>
        <w:t xml:space="preserve"> – </w:t>
      </w:r>
      <w:r w:rsidR="00B169A9">
        <w:rPr>
          <w:sz w:val="22"/>
          <w:lang w:val="en-US"/>
        </w:rPr>
        <w:t>415 644-8938</w:t>
      </w:r>
      <w:r w:rsidR="00B169A9">
        <w:rPr>
          <w:sz w:val="22"/>
        </w:rPr>
        <w:t xml:space="preserve"> – </w:t>
      </w:r>
      <w:r w:rsidR="00B169A9">
        <w:rPr>
          <w:sz w:val="22"/>
          <w:lang w:val="en-US"/>
        </w:rPr>
        <w:t>dkords</w:t>
      </w:r>
      <w:r>
        <w:rPr>
          <w:sz w:val="22"/>
        </w:rPr>
        <w:t xml:space="preserve"> (skype)</w:t>
      </w:r>
    </w:p>
    <w:sectPr w:rsidR="008910EC">
      <w:footerReference w:type="default" r:id="rId28"/>
      <w:pgSz w:w="12240" w:h="15840"/>
      <w:pgMar w:top="1440" w:right="1440" w:bottom="1440" w:left="1440" w:header="720" w:footer="720" w:gutter="0"/>
      <w:cols w:space="1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00772" w14:textId="77777777" w:rsidR="00000000" w:rsidRDefault="0047536B">
      <w:r>
        <w:separator/>
      </w:r>
    </w:p>
  </w:endnote>
  <w:endnote w:type="continuationSeparator" w:id="0">
    <w:p w14:paraId="36E00774" w14:textId="77777777" w:rsidR="00000000" w:rsidRDefault="0047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0076B" w14:textId="77777777" w:rsidR="008910EC" w:rsidRDefault="0047536B">
    <w:pPr>
      <w:jc w:val="right"/>
    </w:pPr>
    <w:r>
      <w:t>rev3.0    </w:t>
    </w:r>
    <w:r>
      <w:rPr>
        <w:sz w:val="22"/>
      </w:rPr>
      <w:t>Page</w:t>
    </w:r>
    <w:r>
      <w:fldChar w:fldCharType="begin"/>
    </w:r>
    <w:r>
      <w:instrText>PAGE \* MERGEFORMAT</w:instrText>
    </w:r>
    <w:r>
      <w:fldChar w:fldCharType="separate"/>
    </w:r>
    <w:r>
      <w:rPr>
        <w:noProof/>
      </w:rPr>
      <w:t>9</w:t>
    </w:r>
    <w:r>
      <w:fldChar w:fldCharType="end"/>
    </w:r>
    <w:r>
      <w:rPr>
        <w:sz w:val="22"/>
      </w:rPr>
      <w:t>of</w:t>
    </w:r>
    <w:r>
      <w:fldChar w:fldCharType="begin"/>
    </w:r>
    <w:r>
      <w:instrText>NUMPAGES \* MERGEFORMAT</w:instrText>
    </w:r>
    <w:r>
      <w:fldChar w:fldCharType="separate"/>
    </w:r>
    <w:r>
      <w:rPr>
        <w:noProof/>
      </w:rPr>
      <w:t>10</w:t>
    </w:r>
    <w:r>
      <w:fldChar w:fldCharType="end"/>
    </w:r>
  </w:p>
  <w:p w14:paraId="36E0076C" w14:textId="77777777" w:rsidR="008910EC" w:rsidRDefault="0047536B">
    <w:pPr>
      <w:jc w:val="center"/>
    </w:pPr>
    <w:hyperlink r:id="rId1" w:history="1">
      <w:bookmarkStart w:id="9" w:name="zw-1291098906489IDOm9R"/>
      <w:r>
        <w:rPr>
          <w:b/>
          <w:color w:val="D9D9D9"/>
          <w:u w:val="single"/>
        </w:rPr>
        <w:t>www.razortooth.biz</w:t>
      </w:r>
    </w:hyperlink>
    <w:bookmarkEnd w:id="9"/>
  </w:p>
  <w:p w14:paraId="36E0076D" w14:textId="77777777" w:rsidR="008910EC" w:rsidRDefault="008910EC">
    <w:pPr>
      <w:spacing w:after="280" w:afterAutospacing="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0076E" w14:textId="77777777" w:rsidR="00000000" w:rsidRDefault="0047536B">
      <w:r>
        <w:separator/>
      </w:r>
    </w:p>
  </w:footnote>
  <w:footnote w:type="continuationSeparator" w:id="0">
    <w:p w14:paraId="36E00770" w14:textId="77777777" w:rsidR="00000000" w:rsidRDefault="004753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BA46928">
      <w:start w:val="1"/>
      <w:numFmt w:val="bullet"/>
      <w:lvlText w:val=""/>
      <w:lvlJc w:val="left"/>
      <w:pPr>
        <w:tabs>
          <w:tab w:val="num" w:pos="720"/>
        </w:tabs>
        <w:ind w:left="720" w:hanging="360"/>
      </w:pPr>
      <w:rPr>
        <w:rFonts w:ascii="Symbol" w:hAnsi="Symbol"/>
      </w:rPr>
    </w:lvl>
    <w:lvl w:ilvl="1" w:tplc="9250B4B2">
      <w:start w:val="1"/>
      <w:numFmt w:val="bullet"/>
      <w:lvlText w:val="o"/>
      <w:lvlJc w:val="left"/>
      <w:pPr>
        <w:tabs>
          <w:tab w:val="num" w:pos="1440"/>
        </w:tabs>
        <w:ind w:left="1440" w:hanging="360"/>
      </w:pPr>
      <w:rPr>
        <w:rFonts w:ascii="Courier New" w:hAnsi="Courier New"/>
      </w:rPr>
    </w:lvl>
    <w:lvl w:ilvl="2" w:tplc="ACA23008">
      <w:start w:val="1"/>
      <w:numFmt w:val="bullet"/>
      <w:lvlText w:val=""/>
      <w:lvlJc w:val="left"/>
      <w:pPr>
        <w:tabs>
          <w:tab w:val="num" w:pos="2160"/>
        </w:tabs>
        <w:ind w:left="2160" w:hanging="360"/>
      </w:pPr>
      <w:rPr>
        <w:rFonts w:ascii="Wingdings" w:hAnsi="Wingdings"/>
      </w:rPr>
    </w:lvl>
    <w:lvl w:ilvl="3" w:tplc="F5741286">
      <w:start w:val="1"/>
      <w:numFmt w:val="bullet"/>
      <w:lvlText w:val=""/>
      <w:lvlJc w:val="left"/>
      <w:pPr>
        <w:tabs>
          <w:tab w:val="num" w:pos="2880"/>
        </w:tabs>
        <w:ind w:left="2880" w:hanging="360"/>
      </w:pPr>
      <w:rPr>
        <w:rFonts w:ascii="Symbol" w:hAnsi="Symbol"/>
      </w:rPr>
    </w:lvl>
    <w:lvl w:ilvl="4" w:tplc="FDDCAD9C">
      <w:start w:val="1"/>
      <w:numFmt w:val="bullet"/>
      <w:lvlText w:val="o"/>
      <w:lvlJc w:val="left"/>
      <w:pPr>
        <w:tabs>
          <w:tab w:val="num" w:pos="3600"/>
        </w:tabs>
        <w:ind w:left="3600" w:hanging="360"/>
      </w:pPr>
      <w:rPr>
        <w:rFonts w:ascii="Courier New" w:hAnsi="Courier New"/>
      </w:rPr>
    </w:lvl>
    <w:lvl w:ilvl="5" w:tplc="DE620D64">
      <w:start w:val="1"/>
      <w:numFmt w:val="bullet"/>
      <w:lvlText w:val=""/>
      <w:lvlJc w:val="left"/>
      <w:pPr>
        <w:tabs>
          <w:tab w:val="num" w:pos="4320"/>
        </w:tabs>
        <w:ind w:left="4320" w:hanging="360"/>
      </w:pPr>
      <w:rPr>
        <w:rFonts w:ascii="Wingdings" w:hAnsi="Wingdings"/>
      </w:rPr>
    </w:lvl>
    <w:lvl w:ilvl="6" w:tplc="EF8C8082">
      <w:start w:val="1"/>
      <w:numFmt w:val="bullet"/>
      <w:lvlText w:val=""/>
      <w:lvlJc w:val="left"/>
      <w:pPr>
        <w:tabs>
          <w:tab w:val="num" w:pos="5040"/>
        </w:tabs>
        <w:ind w:left="5040" w:hanging="360"/>
      </w:pPr>
      <w:rPr>
        <w:rFonts w:ascii="Symbol" w:hAnsi="Symbol"/>
      </w:rPr>
    </w:lvl>
    <w:lvl w:ilvl="7" w:tplc="67EAE746">
      <w:start w:val="1"/>
      <w:numFmt w:val="bullet"/>
      <w:lvlText w:val="o"/>
      <w:lvlJc w:val="left"/>
      <w:pPr>
        <w:tabs>
          <w:tab w:val="num" w:pos="5760"/>
        </w:tabs>
        <w:ind w:left="5760" w:hanging="360"/>
      </w:pPr>
      <w:rPr>
        <w:rFonts w:ascii="Courier New" w:hAnsi="Courier New"/>
      </w:rPr>
    </w:lvl>
    <w:lvl w:ilvl="8" w:tplc="2F565902">
      <w:start w:val="1"/>
      <w:numFmt w:val="bullet"/>
      <w:lvlText w:val=""/>
      <w:lvlJc w:val="left"/>
      <w:pPr>
        <w:tabs>
          <w:tab w:val="num" w:pos="6480"/>
        </w:tabs>
        <w:ind w:left="6480" w:hanging="360"/>
      </w:pPr>
      <w:rPr>
        <w:rFonts w:ascii="Wingdings" w:hAnsi="Wingdings"/>
      </w:rPr>
    </w:lvl>
  </w:abstractNum>
  <w:abstractNum w:abstractNumId="1">
    <w:nsid w:val="00000003"/>
    <w:multiLevelType w:val="hybridMultilevel"/>
    <w:tmpl w:val="00000003"/>
    <w:lvl w:ilvl="0" w:tplc="6988EABA">
      <w:start w:val="1"/>
      <w:numFmt w:val="lowerLetter"/>
      <w:lvlText w:val="%1."/>
      <w:lvlJc w:val="left"/>
      <w:pPr>
        <w:tabs>
          <w:tab w:val="num" w:pos="720"/>
        </w:tabs>
        <w:ind w:left="720" w:hanging="360"/>
      </w:pPr>
    </w:lvl>
    <w:lvl w:ilvl="1" w:tplc="8A9E7B8C">
      <w:start w:val="1"/>
      <w:numFmt w:val="lowerLetter"/>
      <w:lvlText w:val="%2."/>
      <w:lvlJc w:val="left"/>
      <w:pPr>
        <w:tabs>
          <w:tab w:val="num" w:pos="1440"/>
        </w:tabs>
        <w:ind w:left="1440" w:hanging="360"/>
      </w:pPr>
    </w:lvl>
    <w:lvl w:ilvl="2" w:tplc="07606BDA">
      <w:start w:val="1"/>
      <w:numFmt w:val="lowerRoman"/>
      <w:lvlText w:val="%3."/>
      <w:lvlJc w:val="right"/>
      <w:pPr>
        <w:tabs>
          <w:tab w:val="num" w:pos="2160"/>
        </w:tabs>
        <w:ind w:left="2160" w:hanging="180"/>
      </w:pPr>
    </w:lvl>
    <w:lvl w:ilvl="3" w:tplc="0B10C31C">
      <w:start w:val="1"/>
      <w:numFmt w:val="decimal"/>
      <w:lvlText w:val="%4."/>
      <w:lvlJc w:val="left"/>
      <w:pPr>
        <w:tabs>
          <w:tab w:val="num" w:pos="2880"/>
        </w:tabs>
        <w:ind w:left="2880" w:hanging="360"/>
      </w:pPr>
    </w:lvl>
    <w:lvl w:ilvl="4" w:tplc="A3A47C1E">
      <w:start w:val="1"/>
      <w:numFmt w:val="lowerLetter"/>
      <w:lvlText w:val="%5."/>
      <w:lvlJc w:val="left"/>
      <w:pPr>
        <w:tabs>
          <w:tab w:val="num" w:pos="3600"/>
        </w:tabs>
        <w:ind w:left="3600" w:hanging="360"/>
      </w:pPr>
    </w:lvl>
    <w:lvl w:ilvl="5" w:tplc="15548004">
      <w:start w:val="1"/>
      <w:numFmt w:val="lowerRoman"/>
      <w:lvlText w:val="%6."/>
      <w:lvlJc w:val="right"/>
      <w:pPr>
        <w:tabs>
          <w:tab w:val="num" w:pos="4320"/>
        </w:tabs>
        <w:ind w:left="4320" w:hanging="180"/>
      </w:pPr>
    </w:lvl>
    <w:lvl w:ilvl="6" w:tplc="83C216C6">
      <w:start w:val="1"/>
      <w:numFmt w:val="decimal"/>
      <w:lvlText w:val="%7."/>
      <w:lvlJc w:val="left"/>
      <w:pPr>
        <w:tabs>
          <w:tab w:val="num" w:pos="5040"/>
        </w:tabs>
        <w:ind w:left="5040" w:hanging="360"/>
      </w:pPr>
    </w:lvl>
    <w:lvl w:ilvl="7" w:tplc="24BA5C58">
      <w:start w:val="1"/>
      <w:numFmt w:val="lowerLetter"/>
      <w:lvlText w:val="%8."/>
      <w:lvlJc w:val="left"/>
      <w:pPr>
        <w:tabs>
          <w:tab w:val="num" w:pos="5760"/>
        </w:tabs>
        <w:ind w:left="5760" w:hanging="360"/>
      </w:pPr>
    </w:lvl>
    <w:lvl w:ilvl="8" w:tplc="2BEAFC0E">
      <w:start w:val="1"/>
      <w:numFmt w:val="lowerRoman"/>
      <w:lvlText w:val="%9."/>
      <w:lvlJc w:val="right"/>
      <w:pPr>
        <w:tabs>
          <w:tab w:val="num" w:pos="6480"/>
        </w:tabs>
        <w:ind w:left="6480" w:hanging="180"/>
      </w:pPr>
    </w:lvl>
  </w:abstractNum>
  <w:abstractNum w:abstractNumId="2">
    <w:nsid w:val="00000005"/>
    <w:multiLevelType w:val="hybridMultilevel"/>
    <w:tmpl w:val="00000005"/>
    <w:lvl w:ilvl="0" w:tplc="A67C837A">
      <w:start w:val="1"/>
      <w:numFmt w:val="lowerLetter"/>
      <w:lvlText w:val="%1."/>
      <w:lvlJc w:val="left"/>
      <w:pPr>
        <w:tabs>
          <w:tab w:val="num" w:pos="720"/>
        </w:tabs>
        <w:ind w:left="720" w:hanging="360"/>
      </w:pPr>
    </w:lvl>
    <w:lvl w:ilvl="1" w:tplc="6CFA0D22">
      <w:start w:val="1"/>
      <w:numFmt w:val="lowerLetter"/>
      <w:lvlText w:val="%2."/>
      <w:lvlJc w:val="left"/>
      <w:pPr>
        <w:tabs>
          <w:tab w:val="num" w:pos="1440"/>
        </w:tabs>
        <w:ind w:left="1440" w:hanging="360"/>
      </w:pPr>
    </w:lvl>
    <w:lvl w:ilvl="2" w:tplc="1FE85FDC">
      <w:start w:val="1"/>
      <w:numFmt w:val="lowerRoman"/>
      <w:lvlText w:val="%3."/>
      <w:lvlJc w:val="right"/>
      <w:pPr>
        <w:tabs>
          <w:tab w:val="num" w:pos="2160"/>
        </w:tabs>
        <w:ind w:left="2160" w:hanging="180"/>
      </w:pPr>
    </w:lvl>
    <w:lvl w:ilvl="3" w:tplc="FB94F23E">
      <w:start w:val="1"/>
      <w:numFmt w:val="decimal"/>
      <w:lvlText w:val="%4."/>
      <w:lvlJc w:val="left"/>
      <w:pPr>
        <w:tabs>
          <w:tab w:val="num" w:pos="2880"/>
        </w:tabs>
        <w:ind w:left="2880" w:hanging="360"/>
      </w:pPr>
    </w:lvl>
    <w:lvl w:ilvl="4" w:tplc="E110E892">
      <w:start w:val="1"/>
      <w:numFmt w:val="lowerLetter"/>
      <w:lvlText w:val="%5."/>
      <w:lvlJc w:val="left"/>
      <w:pPr>
        <w:tabs>
          <w:tab w:val="num" w:pos="3600"/>
        </w:tabs>
        <w:ind w:left="3600" w:hanging="360"/>
      </w:pPr>
    </w:lvl>
    <w:lvl w:ilvl="5" w:tplc="C24A293E">
      <w:start w:val="1"/>
      <w:numFmt w:val="lowerRoman"/>
      <w:lvlText w:val="%6."/>
      <w:lvlJc w:val="right"/>
      <w:pPr>
        <w:tabs>
          <w:tab w:val="num" w:pos="4320"/>
        </w:tabs>
        <w:ind w:left="4320" w:hanging="180"/>
      </w:pPr>
    </w:lvl>
    <w:lvl w:ilvl="6" w:tplc="A2B44E36">
      <w:start w:val="1"/>
      <w:numFmt w:val="decimal"/>
      <w:lvlText w:val="%7."/>
      <w:lvlJc w:val="left"/>
      <w:pPr>
        <w:tabs>
          <w:tab w:val="num" w:pos="5040"/>
        </w:tabs>
        <w:ind w:left="5040" w:hanging="360"/>
      </w:pPr>
    </w:lvl>
    <w:lvl w:ilvl="7" w:tplc="BF60664A">
      <w:start w:val="1"/>
      <w:numFmt w:val="lowerLetter"/>
      <w:lvlText w:val="%8."/>
      <w:lvlJc w:val="left"/>
      <w:pPr>
        <w:tabs>
          <w:tab w:val="num" w:pos="5760"/>
        </w:tabs>
        <w:ind w:left="5760" w:hanging="360"/>
      </w:pPr>
    </w:lvl>
    <w:lvl w:ilvl="8" w:tplc="AD4845FA">
      <w:start w:val="1"/>
      <w:numFmt w:val="lowerRoman"/>
      <w:lvlText w:val="%9."/>
      <w:lvlJc w:val="right"/>
      <w:pPr>
        <w:tabs>
          <w:tab w:val="num" w:pos="6480"/>
        </w:tabs>
        <w:ind w:left="6480" w:hanging="180"/>
      </w:pPr>
    </w:lvl>
  </w:abstractNum>
  <w:abstractNum w:abstractNumId="3">
    <w:nsid w:val="00000006"/>
    <w:multiLevelType w:val="hybridMultilevel"/>
    <w:tmpl w:val="00000006"/>
    <w:lvl w:ilvl="0" w:tplc="6BE6ED4A">
      <w:start w:val="1"/>
      <w:numFmt w:val="lowerRoman"/>
      <w:lvlText w:val="%1."/>
      <w:lvlJc w:val="right"/>
      <w:pPr>
        <w:tabs>
          <w:tab w:val="num" w:pos="720"/>
        </w:tabs>
        <w:ind w:left="720" w:hanging="360"/>
      </w:pPr>
    </w:lvl>
    <w:lvl w:ilvl="1" w:tplc="B50C100A">
      <w:start w:val="1"/>
      <w:numFmt w:val="lowerLetter"/>
      <w:lvlText w:val="%2."/>
      <w:lvlJc w:val="left"/>
      <w:pPr>
        <w:tabs>
          <w:tab w:val="num" w:pos="1440"/>
        </w:tabs>
        <w:ind w:left="1440" w:hanging="360"/>
      </w:pPr>
    </w:lvl>
    <w:lvl w:ilvl="2" w:tplc="A7BA1848">
      <w:start w:val="1"/>
      <w:numFmt w:val="lowerRoman"/>
      <w:lvlText w:val="%3."/>
      <w:lvlJc w:val="right"/>
      <w:pPr>
        <w:tabs>
          <w:tab w:val="num" w:pos="2160"/>
        </w:tabs>
        <w:ind w:left="2160" w:hanging="180"/>
      </w:pPr>
    </w:lvl>
    <w:lvl w:ilvl="3" w:tplc="02028148">
      <w:start w:val="1"/>
      <w:numFmt w:val="decimal"/>
      <w:lvlText w:val="%4."/>
      <w:lvlJc w:val="left"/>
      <w:pPr>
        <w:tabs>
          <w:tab w:val="num" w:pos="2880"/>
        </w:tabs>
        <w:ind w:left="2880" w:hanging="360"/>
      </w:pPr>
    </w:lvl>
    <w:lvl w:ilvl="4" w:tplc="079E9402">
      <w:start w:val="1"/>
      <w:numFmt w:val="lowerLetter"/>
      <w:lvlText w:val="%5."/>
      <w:lvlJc w:val="left"/>
      <w:pPr>
        <w:tabs>
          <w:tab w:val="num" w:pos="3600"/>
        </w:tabs>
        <w:ind w:left="3600" w:hanging="360"/>
      </w:pPr>
    </w:lvl>
    <w:lvl w:ilvl="5" w:tplc="9A9E16AA">
      <w:start w:val="1"/>
      <w:numFmt w:val="lowerRoman"/>
      <w:lvlText w:val="%6."/>
      <w:lvlJc w:val="right"/>
      <w:pPr>
        <w:tabs>
          <w:tab w:val="num" w:pos="4320"/>
        </w:tabs>
        <w:ind w:left="4320" w:hanging="180"/>
      </w:pPr>
    </w:lvl>
    <w:lvl w:ilvl="6" w:tplc="DBAAAC98">
      <w:start w:val="1"/>
      <w:numFmt w:val="decimal"/>
      <w:lvlText w:val="%7."/>
      <w:lvlJc w:val="left"/>
      <w:pPr>
        <w:tabs>
          <w:tab w:val="num" w:pos="5040"/>
        </w:tabs>
        <w:ind w:left="5040" w:hanging="360"/>
      </w:pPr>
    </w:lvl>
    <w:lvl w:ilvl="7" w:tplc="D04A4C5C">
      <w:start w:val="1"/>
      <w:numFmt w:val="lowerLetter"/>
      <w:lvlText w:val="%8."/>
      <w:lvlJc w:val="left"/>
      <w:pPr>
        <w:tabs>
          <w:tab w:val="num" w:pos="5760"/>
        </w:tabs>
        <w:ind w:left="5760" w:hanging="360"/>
      </w:pPr>
    </w:lvl>
    <w:lvl w:ilvl="8" w:tplc="B4A6BE2C">
      <w:start w:val="1"/>
      <w:numFmt w:val="lowerRoman"/>
      <w:lvlText w:val="%9."/>
      <w:lvlJc w:val="right"/>
      <w:pPr>
        <w:tabs>
          <w:tab w:val="num" w:pos="6480"/>
        </w:tabs>
        <w:ind w:left="6480" w:hanging="180"/>
      </w:pPr>
    </w:lvl>
  </w:abstractNum>
  <w:abstractNum w:abstractNumId="4">
    <w:nsid w:val="00000007"/>
    <w:multiLevelType w:val="hybridMultilevel"/>
    <w:tmpl w:val="00000007"/>
    <w:lvl w:ilvl="0" w:tplc="3034AD5C">
      <w:start w:val="1"/>
      <w:numFmt w:val="lowerRoman"/>
      <w:lvlText w:val="%1."/>
      <w:lvlJc w:val="right"/>
      <w:pPr>
        <w:tabs>
          <w:tab w:val="num" w:pos="720"/>
        </w:tabs>
        <w:ind w:left="720" w:hanging="360"/>
      </w:pPr>
    </w:lvl>
    <w:lvl w:ilvl="1" w:tplc="4DF655BE">
      <w:start w:val="1"/>
      <w:numFmt w:val="lowerLetter"/>
      <w:lvlText w:val="%2."/>
      <w:lvlJc w:val="left"/>
      <w:pPr>
        <w:tabs>
          <w:tab w:val="num" w:pos="1440"/>
        </w:tabs>
        <w:ind w:left="1440" w:hanging="360"/>
      </w:pPr>
    </w:lvl>
    <w:lvl w:ilvl="2" w:tplc="EA7C1792">
      <w:start w:val="1"/>
      <w:numFmt w:val="lowerRoman"/>
      <w:lvlText w:val="%3."/>
      <w:lvlJc w:val="right"/>
      <w:pPr>
        <w:tabs>
          <w:tab w:val="num" w:pos="2160"/>
        </w:tabs>
        <w:ind w:left="2160" w:hanging="180"/>
      </w:pPr>
    </w:lvl>
    <w:lvl w:ilvl="3" w:tplc="81A041A8">
      <w:start w:val="1"/>
      <w:numFmt w:val="decimal"/>
      <w:lvlText w:val="%4."/>
      <w:lvlJc w:val="left"/>
      <w:pPr>
        <w:tabs>
          <w:tab w:val="num" w:pos="2880"/>
        </w:tabs>
        <w:ind w:left="2880" w:hanging="360"/>
      </w:pPr>
    </w:lvl>
    <w:lvl w:ilvl="4" w:tplc="1422AFDC">
      <w:start w:val="1"/>
      <w:numFmt w:val="lowerLetter"/>
      <w:lvlText w:val="%5."/>
      <w:lvlJc w:val="left"/>
      <w:pPr>
        <w:tabs>
          <w:tab w:val="num" w:pos="3600"/>
        </w:tabs>
        <w:ind w:left="3600" w:hanging="360"/>
      </w:pPr>
    </w:lvl>
    <w:lvl w:ilvl="5" w:tplc="0652D6BE">
      <w:start w:val="1"/>
      <w:numFmt w:val="lowerRoman"/>
      <w:lvlText w:val="%6."/>
      <w:lvlJc w:val="right"/>
      <w:pPr>
        <w:tabs>
          <w:tab w:val="num" w:pos="4320"/>
        </w:tabs>
        <w:ind w:left="4320" w:hanging="180"/>
      </w:pPr>
    </w:lvl>
    <w:lvl w:ilvl="6" w:tplc="D5DE20F4">
      <w:start w:val="1"/>
      <w:numFmt w:val="decimal"/>
      <w:lvlText w:val="%7."/>
      <w:lvlJc w:val="left"/>
      <w:pPr>
        <w:tabs>
          <w:tab w:val="num" w:pos="5040"/>
        </w:tabs>
        <w:ind w:left="5040" w:hanging="360"/>
      </w:pPr>
    </w:lvl>
    <w:lvl w:ilvl="7" w:tplc="9E7EB6D4">
      <w:start w:val="1"/>
      <w:numFmt w:val="lowerLetter"/>
      <w:lvlText w:val="%8."/>
      <w:lvlJc w:val="left"/>
      <w:pPr>
        <w:tabs>
          <w:tab w:val="num" w:pos="5760"/>
        </w:tabs>
        <w:ind w:left="5760" w:hanging="360"/>
      </w:pPr>
    </w:lvl>
    <w:lvl w:ilvl="8" w:tplc="82E888EE">
      <w:start w:val="1"/>
      <w:numFmt w:val="lowerRoman"/>
      <w:lvlText w:val="%9."/>
      <w:lvlJc w:val="right"/>
      <w:pPr>
        <w:tabs>
          <w:tab w:val="num" w:pos="6480"/>
        </w:tabs>
        <w:ind w:left="6480" w:hanging="180"/>
      </w:pPr>
    </w:lvl>
  </w:abstractNum>
  <w:abstractNum w:abstractNumId="5">
    <w:nsid w:val="00000008"/>
    <w:multiLevelType w:val="hybridMultilevel"/>
    <w:tmpl w:val="00000008"/>
    <w:lvl w:ilvl="0" w:tplc="7E40047A">
      <w:start w:val="1"/>
      <w:numFmt w:val="lowerRoman"/>
      <w:lvlText w:val="%1."/>
      <w:lvlJc w:val="right"/>
      <w:pPr>
        <w:tabs>
          <w:tab w:val="num" w:pos="720"/>
        </w:tabs>
        <w:ind w:left="720" w:hanging="360"/>
      </w:pPr>
    </w:lvl>
    <w:lvl w:ilvl="1" w:tplc="18283790">
      <w:start w:val="1"/>
      <w:numFmt w:val="lowerLetter"/>
      <w:lvlText w:val="%2."/>
      <w:lvlJc w:val="left"/>
      <w:pPr>
        <w:tabs>
          <w:tab w:val="num" w:pos="1440"/>
        </w:tabs>
        <w:ind w:left="1440" w:hanging="360"/>
      </w:pPr>
    </w:lvl>
    <w:lvl w:ilvl="2" w:tplc="1B54A51E">
      <w:start w:val="1"/>
      <w:numFmt w:val="lowerRoman"/>
      <w:lvlText w:val="%3."/>
      <w:lvlJc w:val="right"/>
      <w:pPr>
        <w:tabs>
          <w:tab w:val="num" w:pos="2160"/>
        </w:tabs>
        <w:ind w:left="2160" w:hanging="180"/>
      </w:pPr>
    </w:lvl>
    <w:lvl w:ilvl="3" w:tplc="10F61044">
      <w:start w:val="1"/>
      <w:numFmt w:val="decimal"/>
      <w:lvlText w:val="%4."/>
      <w:lvlJc w:val="left"/>
      <w:pPr>
        <w:tabs>
          <w:tab w:val="num" w:pos="2880"/>
        </w:tabs>
        <w:ind w:left="2880" w:hanging="360"/>
      </w:pPr>
    </w:lvl>
    <w:lvl w:ilvl="4" w:tplc="3BDCC4AE">
      <w:start w:val="1"/>
      <w:numFmt w:val="lowerLetter"/>
      <w:lvlText w:val="%5."/>
      <w:lvlJc w:val="left"/>
      <w:pPr>
        <w:tabs>
          <w:tab w:val="num" w:pos="3600"/>
        </w:tabs>
        <w:ind w:left="3600" w:hanging="360"/>
      </w:pPr>
    </w:lvl>
    <w:lvl w:ilvl="5" w:tplc="CA28FEBA">
      <w:start w:val="1"/>
      <w:numFmt w:val="lowerRoman"/>
      <w:lvlText w:val="%6."/>
      <w:lvlJc w:val="right"/>
      <w:pPr>
        <w:tabs>
          <w:tab w:val="num" w:pos="4320"/>
        </w:tabs>
        <w:ind w:left="4320" w:hanging="180"/>
      </w:pPr>
    </w:lvl>
    <w:lvl w:ilvl="6" w:tplc="B274854A">
      <w:start w:val="1"/>
      <w:numFmt w:val="decimal"/>
      <w:lvlText w:val="%7."/>
      <w:lvlJc w:val="left"/>
      <w:pPr>
        <w:tabs>
          <w:tab w:val="num" w:pos="5040"/>
        </w:tabs>
        <w:ind w:left="5040" w:hanging="360"/>
      </w:pPr>
    </w:lvl>
    <w:lvl w:ilvl="7" w:tplc="FDC8AE94">
      <w:start w:val="1"/>
      <w:numFmt w:val="lowerLetter"/>
      <w:lvlText w:val="%8."/>
      <w:lvlJc w:val="left"/>
      <w:pPr>
        <w:tabs>
          <w:tab w:val="num" w:pos="5760"/>
        </w:tabs>
        <w:ind w:left="5760" w:hanging="360"/>
      </w:pPr>
    </w:lvl>
    <w:lvl w:ilvl="8" w:tplc="CED65DAA">
      <w:start w:val="1"/>
      <w:numFmt w:val="lowerRoman"/>
      <w:lvlText w:val="%9."/>
      <w:lvlJc w:val="right"/>
      <w:pPr>
        <w:tabs>
          <w:tab w:val="num" w:pos="6480"/>
        </w:tabs>
        <w:ind w:left="6480" w:hanging="180"/>
      </w:pPr>
    </w:lvl>
  </w:abstractNum>
  <w:abstractNum w:abstractNumId="6">
    <w:nsid w:val="0000000A"/>
    <w:multiLevelType w:val="hybridMultilevel"/>
    <w:tmpl w:val="0000000A"/>
    <w:lvl w:ilvl="0" w:tplc="08888EFE">
      <w:start w:val="1"/>
      <w:numFmt w:val="lowerLetter"/>
      <w:lvlText w:val="%1."/>
      <w:lvlJc w:val="left"/>
      <w:pPr>
        <w:tabs>
          <w:tab w:val="num" w:pos="720"/>
        </w:tabs>
        <w:ind w:left="720" w:hanging="360"/>
      </w:pPr>
    </w:lvl>
    <w:lvl w:ilvl="1" w:tplc="183C2306">
      <w:start w:val="1"/>
      <w:numFmt w:val="lowerLetter"/>
      <w:lvlText w:val="%2."/>
      <w:lvlJc w:val="left"/>
      <w:pPr>
        <w:tabs>
          <w:tab w:val="num" w:pos="1440"/>
        </w:tabs>
        <w:ind w:left="1440" w:hanging="360"/>
      </w:pPr>
    </w:lvl>
    <w:lvl w:ilvl="2" w:tplc="EA08E5FC">
      <w:start w:val="1"/>
      <w:numFmt w:val="lowerRoman"/>
      <w:lvlText w:val="%3."/>
      <w:lvlJc w:val="right"/>
      <w:pPr>
        <w:tabs>
          <w:tab w:val="num" w:pos="2160"/>
        </w:tabs>
        <w:ind w:left="2160" w:hanging="180"/>
      </w:pPr>
    </w:lvl>
    <w:lvl w:ilvl="3" w:tplc="7736CBB4">
      <w:start w:val="1"/>
      <w:numFmt w:val="decimal"/>
      <w:lvlText w:val="%4."/>
      <w:lvlJc w:val="left"/>
      <w:pPr>
        <w:tabs>
          <w:tab w:val="num" w:pos="2880"/>
        </w:tabs>
        <w:ind w:left="2880" w:hanging="360"/>
      </w:pPr>
    </w:lvl>
    <w:lvl w:ilvl="4" w:tplc="56382C7E">
      <w:start w:val="1"/>
      <w:numFmt w:val="lowerLetter"/>
      <w:lvlText w:val="%5."/>
      <w:lvlJc w:val="left"/>
      <w:pPr>
        <w:tabs>
          <w:tab w:val="num" w:pos="3600"/>
        </w:tabs>
        <w:ind w:left="3600" w:hanging="360"/>
      </w:pPr>
    </w:lvl>
    <w:lvl w:ilvl="5" w:tplc="51CEDEEA">
      <w:start w:val="1"/>
      <w:numFmt w:val="lowerRoman"/>
      <w:lvlText w:val="%6."/>
      <w:lvlJc w:val="right"/>
      <w:pPr>
        <w:tabs>
          <w:tab w:val="num" w:pos="4320"/>
        </w:tabs>
        <w:ind w:left="4320" w:hanging="180"/>
      </w:pPr>
    </w:lvl>
    <w:lvl w:ilvl="6" w:tplc="5AEA4B62">
      <w:start w:val="1"/>
      <w:numFmt w:val="decimal"/>
      <w:lvlText w:val="%7."/>
      <w:lvlJc w:val="left"/>
      <w:pPr>
        <w:tabs>
          <w:tab w:val="num" w:pos="5040"/>
        </w:tabs>
        <w:ind w:left="5040" w:hanging="360"/>
      </w:pPr>
    </w:lvl>
    <w:lvl w:ilvl="7" w:tplc="4CDC03C6">
      <w:start w:val="1"/>
      <w:numFmt w:val="lowerLetter"/>
      <w:lvlText w:val="%8."/>
      <w:lvlJc w:val="left"/>
      <w:pPr>
        <w:tabs>
          <w:tab w:val="num" w:pos="5760"/>
        </w:tabs>
        <w:ind w:left="5760" w:hanging="360"/>
      </w:pPr>
    </w:lvl>
    <w:lvl w:ilvl="8" w:tplc="382683D8">
      <w:start w:val="1"/>
      <w:numFmt w:val="lowerRoman"/>
      <w:lvlText w:val="%9."/>
      <w:lvlJc w:val="right"/>
      <w:pPr>
        <w:tabs>
          <w:tab w:val="num" w:pos="6480"/>
        </w:tabs>
        <w:ind w:left="6480" w:hanging="180"/>
      </w:pPr>
    </w:lvl>
  </w:abstractNum>
  <w:abstractNum w:abstractNumId="7">
    <w:nsid w:val="0000000B"/>
    <w:multiLevelType w:val="hybridMultilevel"/>
    <w:tmpl w:val="0000000B"/>
    <w:lvl w:ilvl="0" w:tplc="954CEED2">
      <w:start w:val="1"/>
      <w:numFmt w:val="lowerRoman"/>
      <w:lvlText w:val="%1."/>
      <w:lvlJc w:val="right"/>
      <w:pPr>
        <w:tabs>
          <w:tab w:val="num" w:pos="720"/>
        </w:tabs>
        <w:ind w:left="720" w:hanging="360"/>
      </w:pPr>
    </w:lvl>
    <w:lvl w:ilvl="1" w:tplc="9A729910">
      <w:start w:val="1"/>
      <w:numFmt w:val="lowerLetter"/>
      <w:lvlText w:val="%2."/>
      <w:lvlJc w:val="left"/>
      <w:pPr>
        <w:tabs>
          <w:tab w:val="num" w:pos="1440"/>
        </w:tabs>
        <w:ind w:left="1440" w:hanging="360"/>
      </w:pPr>
    </w:lvl>
    <w:lvl w:ilvl="2" w:tplc="6D667B0C">
      <w:start w:val="1"/>
      <w:numFmt w:val="lowerRoman"/>
      <w:lvlText w:val="%3."/>
      <w:lvlJc w:val="right"/>
      <w:pPr>
        <w:tabs>
          <w:tab w:val="num" w:pos="2160"/>
        </w:tabs>
        <w:ind w:left="2160" w:hanging="180"/>
      </w:pPr>
    </w:lvl>
    <w:lvl w:ilvl="3" w:tplc="E010422A">
      <w:start w:val="1"/>
      <w:numFmt w:val="decimal"/>
      <w:lvlText w:val="%4."/>
      <w:lvlJc w:val="left"/>
      <w:pPr>
        <w:tabs>
          <w:tab w:val="num" w:pos="2880"/>
        </w:tabs>
        <w:ind w:left="2880" w:hanging="360"/>
      </w:pPr>
    </w:lvl>
    <w:lvl w:ilvl="4" w:tplc="CF64CAE8">
      <w:start w:val="1"/>
      <w:numFmt w:val="lowerLetter"/>
      <w:lvlText w:val="%5."/>
      <w:lvlJc w:val="left"/>
      <w:pPr>
        <w:tabs>
          <w:tab w:val="num" w:pos="3600"/>
        </w:tabs>
        <w:ind w:left="3600" w:hanging="360"/>
      </w:pPr>
    </w:lvl>
    <w:lvl w:ilvl="5" w:tplc="E480A992">
      <w:start w:val="1"/>
      <w:numFmt w:val="lowerRoman"/>
      <w:lvlText w:val="%6."/>
      <w:lvlJc w:val="right"/>
      <w:pPr>
        <w:tabs>
          <w:tab w:val="num" w:pos="4320"/>
        </w:tabs>
        <w:ind w:left="4320" w:hanging="180"/>
      </w:pPr>
    </w:lvl>
    <w:lvl w:ilvl="6" w:tplc="CD142364">
      <w:start w:val="1"/>
      <w:numFmt w:val="decimal"/>
      <w:lvlText w:val="%7."/>
      <w:lvlJc w:val="left"/>
      <w:pPr>
        <w:tabs>
          <w:tab w:val="num" w:pos="5040"/>
        </w:tabs>
        <w:ind w:left="5040" w:hanging="360"/>
      </w:pPr>
    </w:lvl>
    <w:lvl w:ilvl="7" w:tplc="F6607E34">
      <w:start w:val="1"/>
      <w:numFmt w:val="lowerLetter"/>
      <w:lvlText w:val="%8."/>
      <w:lvlJc w:val="left"/>
      <w:pPr>
        <w:tabs>
          <w:tab w:val="num" w:pos="5760"/>
        </w:tabs>
        <w:ind w:left="5760" w:hanging="360"/>
      </w:pPr>
    </w:lvl>
    <w:lvl w:ilvl="8" w:tplc="07F0F3A8">
      <w:start w:val="1"/>
      <w:numFmt w:val="lowerRoman"/>
      <w:lvlText w:val="%9."/>
      <w:lvlJc w:val="right"/>
      <w:pPr>
        <w:tabs>
          <w:tab w:val="num" w:pos="6480"/>
        </w:tabs>
        <w:ind w:left="6480" w:hanging="180"/>
      </w:pPr>
    </w:lvl>
  </w:abstractNum>
  <w:abstractNum w:abstractNumId="8">
    <w:nsid w:val="0000000C"/>
    <w:multiLevelType w:val="hybridMultilevel"/>
    <w:tmpl w:val="0000000C"/>
    <w:lvl w:ilvl="0" w:tplc="8F2877F0">
      <w:start w:val="1"/>
      <w:numFmt w:val="lowerRoman"/>
      <w:lvlText w:val="%1."/>
      <w:lvlJc w:val="right"/>
      <w:pPr>
        <w:tabs>
          <w:tab w:val="num" w:pos="720"/>
        </w:tabs>
        <w:ind w:left="720" w:hanging="360"/>
      </w:pPr>
    </w:lvl>
    <w:lvl w:ilvl="1" w:tplc="A8B486BA">
      <w:start w:val="1"/>
      <w:numFmt w:val="lowerLetter"/>
      <w:lvlText w:val="%2."/>
      <w:lvlJc w:val="left"/>
      <w:pPr>
        <w:tabs>
          <w:tab w:val="num" w:pos="1440"/>
        </w:tabs>
        <w:ind w:left="1440" w:hanging="360"/>
      </w:pPr>
    </w:lvl>
    <w:lvl w:ilvl="2" w:tplc="36AAA2BE">
      <w:start w:val="1"/>
      <w:numFmt w:val="lowerRoman"/>
      <w:lvlText w:val="%3."/>
      <w:lvlJc w:val="right"/>
      <w:pPr>
        <w:tabs>
          <w:tab w:val="num" w:pos="2160"/>
        </w:tabs>
        <w:ind w:left="2160" w:hanging="180"/>
      </w:pPr>
    </w:lvl>
    <w:lvl w:ilvl="3" w:tplc="D8003638">
      <w:start w:val="1"/>
      <w:numFmt w:val="decimal"/>
      <w:lvlText w:val="%4."/>
      <w:lvlJc w:val="left"/>
      <w:pPr>
        <w:tabs>
          <w:tab w:val="num" w:pos="2880"/>
        </w:tabs>
        <w:ind w:left="2880" w:hanging="360"/>
      </w:pPr>
    </w:lvl>
    <w:lvl w:ilvl="4" w:tplc="7DA6B270">
      <w:start w:val="1"/>
      <w:numFmt w:val="lowerLetter"/>
      <w:lvlText w:val="%5."/>
      <w:lvlJc w:val="left"/>
      <w:pPr>
        <w:tabs>
          <w:tab w:val="num" w:pos="3600"/>
        </w:tabs>
        <w:ind w:left="3600" w:hanging="360"/>
      </w:pPr>
    </w:lvl>
    <w:lvl w:ilvl="5" w:tplc="FD0A1CA2">
      <w:start w:val="1"/>
      <w:numFmt w:val="lowerRoman"/>
      <w:lvlText w:val="%6."/>
      <w:lvlJc w:val="right"/>
      <w:pPr>
        <w:tabs>
          <w:tab w:val="num" w:pos="4320"/>
        </w:tabs>
        <w:ind w:left="4320" w:hanging="180"/>
      </w:pPr>
    </w:lvl>
    <w:lvl w:ilvl="6" w:tplc="EDC67008">
      <w:start w:val="1"/>
      <w:numFmt w:val="decimal"/>
      <w:lvlText w:val="%7."/>
      <w:lvlJc w:val="left"/>
      <w:pPr>
        <w:tabs>
          <w:tab w:val="num" w:pos="5040"/>
        </w:tabs>
        <w:ind w:left="5040" w:hanging="360"/>
      </w:pPr>
    </w:lvl>
    <w:lvl w:ilvl="7" w:tplc="4DCCEB04">
      <w:start w:val="1"/>
      <w:numFmt w:val="lowerLetter"/>
      <w:lvlText w:val="%8."/>
      <w:lvlJc w:val="left"/>
      <w:pPr>
        <w:tabs>
          <w:tab w:val="num" w:pos="5760"/>
        </w:tabs>
        <w:ind w:left="5760" w:hanging="360"/>
      </w:pPr>
    </w:lvl>
    <w:lvl w:ilvl="8" w:tplc="AAFC12EE">
      <w:start w:val="1"/>
      <w:numFmt w:val="lowerRoman"/>
      <w:lvlText w:val="%9."/>
      <w:lvlJc w:val="right"/>
      <w:pPr>
        <w:tabs>
          <w:tab w:val="num" w:pos="6480"/>
        </w:tabs>
        <w:ind w:left="6480" w:hanging="180"/>
      </w:pPr>
    </w:lvl>
  </w:abstractNum>
  <w:abstractNum w:abstractNumId="9">
    <w:nsid w:val="0000000F"/>
    <w:multiLevelType w:val="hybridMultilevel"/>
    <w:tmpl w:val="0000000F"/>
    <w:lvl w:ilvl="0" w:tplc="C4441492">
      <w:start w:val="1"/>
      <w:numFmt w:val="lowerRoman"/>
      <w:lvlText w:val="%1."/>
      <w:lvlJc w:val="right"/>
      <w:pPr>
        <w:tabs>
          <w:tab w:val="num" w:pos="720"/>
        </w:tabs>
        <w:ind w:left="720" w:hanging="360"/>
      </w:pPr>
    </w:lvl>
    <w:lvl w:ilvl="1" w:tplc="66A0771C">
      <w:start w:val="1"/>
      <w:numFmt w:val="lowerLetter"/>
      <w:lvlText w:val="%2."/>
      <w:lvlJc w:val="left"/>
      <w:pPr>
        <w:tabs>
          <w:tab w:val="num" w:pos="1440"/>
        </w:tabs>
        <w:ind w:left="1440" w:hanging="360"/>
      </w:pPr>
    </w:lvl>
    <w:lvl w:ilvl="2" w:tplc="C940350E">
      <w:start w:val="1"/>
      <w:numFmt w:val="lowerRoman"/>
      <w:lvlText w:val="%3."/>
      <w:lvlJc w:val="right"/>
      <w:pPr>
        <w:tabs>
          <w:tab w:val="num" w:pos="2160"/>
        </w:tabs>
        <w:ind w:left="2160" w:hanging="180"/>
      </w:pPr>
    </w:lvl>
    <w:lvl w:ilvl="3" w:tplc="B308B188">
      <w:start w:val="1"/>
      <w:numFmt w:val="decimal"/>
      <w:lvlText w:val="%4."/>
      <w:lvlJc w:val="left"/>
      <w:pPr>
        <w:tabs>
          <w:tab w:val="num" w:pos="2880"/>
        </w:tabs>
        <w:ind w:left="2880" w:hanging="360"/>
      </w:pPr>
    </w:lvl>
    <w:lvl w:ilvl="4" w:tplc="36F4A4D4">
      <w:start w:val="1"/>
      <w:numFmt w:val="lowerLetter"/>
      <w:lvlText w:val="%5."/>
      <w:lvlJc w:val="left"/>
      <w:pPr>
        <w:tabs>
          <w:tab w:val="num" w:pos="3600"/>
        </w:tabs>
        <w:ind w:left="3600" w:hanging="360"/>
      </w:pPr>
    </w:lvl>
    <w:lvl w:ilvl="5" w:tplc="F806B3E0">
      <w:start w:val="1"/>
      <w:numFmt w:val="lowerRoman"/>
      <w:lvlText w:val="%6."/>
      <w:lvlJc w:val="right"/>
      <w:pPr>
        <w:tabs>
          <w:tab w:val="num" w:pos="4320"/>
        </w:tabs>
        <w:ind w:left="4320" w:hanging="180"/>
      </w:pPr>
    </w:lvl>
    <w:lvl w:ilvl="6" w:tplc="3DE6089C">
      <w:start w:val="1"/>
      <w:numFmt w:val="decimal"/>
      <w:lvlText w:val="%7."/>
      <w:lvlJc w:val="left"/>
      <w:pPr>
        <w:tabs>
          <w:tab w:val="num" w:pos="5040"/>
        </w:tabs>
        <w:ind w:left="5040" w:hanging="360"/>
      </w:pPr>
    </w:lvl>
    <w:lvl w:ilvl="7" w:tplc="9928F9FA">
      <w:start w:val="1"/>
      <w:numFmt w:val="lowerLetter"/>
      <w:lvlText w:val="%8."/>
      <w:lvlJc w:val="left"/>
      <w:pPr>
        <w:tabs>
          <w:tab w:val="num" w:pos="5760"/>
        </w:tabs>
        <w:ind w:left="5760" w:hanging="360"/>
      </w:pPr>
    </w:lvl>
    <w:lvl w:ilvl="8" w:tplc="9BD48672">
      <w:start w:val="1"/>
      <w:numFmt w:val="lowerRoman"/>
      <w:lvlText w:val="%9."/>
      <w:lvlJc w:val="right"/>
      <w:pPr>
        <w:tabs>
          <w:tab w:val="num" w:pos="6480"/>
        </w:tabs>
        <w:ind w:left="6480" w:hanging="180"/>
      </w:pPr>
    </w:lvl>
  </w:abstractNum>
  <w:abstractNum w:abstractNumId="10">
    <w:nsid w:val="00000010"/>
    <w:multiLevelType w:val="hybridMultilevel"/>
    <w:tmpl w:val="00000010"/>
    <w:lvl w:ilvl="0" w:tplc="E022354A">
      <w:start w:val="1"/>
      <w:numFmt w:val="lowerLetter"/>
      <w:lvlText w:val="%1."/>
      <w:lvlJc w:val="left"/>
      <w:pPr>
        <w:tabs>
          <w:tab w:val="num" w:pos="720"/>
        </w:tabs>
        <w:ind w:left="720" w:hanging="360"/>
      </w:pPr>
    </w:lvl>
    <w:lvl w:ilvl="1" w:tplc="E2B6F66A">
      <w:start w:val="1"/>
      <w:numFmt w:val="lowerLetter"/>
      <w:lvlText w:val="%2."/>
      <w:lvlJc w:val="left"/>
      <w:pPr>
        <w:tabs>
          <w:tab w:val="num" w:pos="1440"/>
        </w:tabs>
        <w:ind w:left="1440" w:hanging="360"/>
      </w:pPr>
    </w:lvl>
    <w:lvl w:ilvl="2" w:tplc="C598F09C">
      <w:start w:val="1"/>
      <w:numFmt w:val="lowerRoman"/>
      <w:lvlText w:val="%3."/>
      <w:lvlJc w:val="right"/>
      <w:pPr>
        <w:tabs>
          <w:tab w:val="num" w:pos="2160"/>
        </w:tabs>
        <w:ind w:left="2160" w:hanging="180"/>
      </w:pPr>
    </w:lvl>
    <w:lvl w:ilvl="3" w:tplc="1A5823B2">
      <w:start w:val="1"/>
      <w:numFmt w:val="decimal"/>
      <w:lvlText w:val="%4."/>
      <w:lvlJc w:val="left"/>
      <w:pPr>
        <w:tabs>
          <w:tab w:val="num" w:pos="2880"/>
        </w:tabs>
        <w:ind w:left="2880" w:hanging="360"/>
      </w:pPr>
    </w:lvl>
    <w:lvl w:ilvl="4" w:tplc="C5200602">
      <w:start w:val="1"/>
      <w:numFmt w:val="lowerLetter"/>
      <w:lvlText w:val="%5."/>
      <w:lvlJc w:val="left"/>
      <w:pPr>
        <w:tabs>
          <w:tab w:val="num" w:pos="3600"/>
        </w:tabs>
        <w:ind w:left="3600" w:hanging="360"/>
      </w:pPr>
    </w:lvl>
    <w:lvl w:ilvl="5" w:tplc="F39A09C8">
      <w:start w:val="1"/>
      <w:numFmt w:val="lowerRoman"/>
      <w:lvlText w:val="%6."/>
      <w:lvlJc w:val="right"/>
      <w:pPr>
        <w:tabs>
          <w:tab w:val="num" w:pos="4320"/>
        </w:tabs>
        <w:ind w:left="4320" w:hanging="180"/>
      </w:pPr>
    </w:lvl>
    <w:lvl w:ilvl="6" w:tplc="A8AE9C88">
      <w:start w:val="1"/>
      <w:numFmt w:val="decimal"/>
      <w:lvlText w:val="%7."/>
      <w:lvlJc w:val="left"/>
      <w:pPr>
        <w:tabs>
          <w:tab w:val="num" w:pos="5040"/>
        </w:tabs>
        <w:ind w:left="5040" w:hanging="360"/>
      </w:pPr>
    </w:lvl>
    <w:lvl w:ilvl="7" w:tplc="A594C02C">
      <w:start w:val="1"/>
      <w:numFmt w:val="lowerLetter"/>
      <w:lvlText w:val="%8."/>
      <w:lvlJc w:val="left"/>
      <w:pPr>
        <w:tabs>
          <w:tab w:val="num" w:pos="5760"/>
        </w:tabs>
        <w:ind w:left="5760" w:hanging="360"/>
      </w:pPr>
    </w:lvl>
    <w:lvl w:ilvl="8" w:tplc="C9E619F6">
      <w:start w:val="1"/>
      <w:numFmt w:val="lowerRoman"/>
      <w:lvlText w:val="%9."/>
      <w:lvlJc w:val="right"/>
      <w:pPr>
        <w:tabs>
          <w:tab w:val="num" w:pos="6480"/>
        </w:tabs>
        <w:ind w:left="6480" w:hanging="180"/>
      </w:pPr>
    </w:lvl>
  </w:abstractNum>
  <w:abstractNum w:abstractNumId="11">
    <w:nsid w:val="00000013"/>
    <w:multiLevelType w:val="hybridMultilevel"/>
    <w:tmpl w:val="00000013"/>
    <w:lvl w:ilvl="0" w:tplc="D1F8BFE8">
      <w:start w:val="1"/>
      <w:numFmt w:val="lowerRoman"/>
      <w:lvlText w:val="%1."/>
      <w:lvlJc w:val="right"/>
      <w:pPr>
        <w:tabs>
          <w:tab w:val="num" w:pos="720"/>
        </w:tabs>
        <w:ind w:left="720" w:hanging="360"/>
      </w:pPr>
    </w:lvl>
    <w:lvl w:ilvl="1" w:tplc="D97642B4">
      <w:start w:val="1"/>
      <w:numFmt w:val="lowerLetter"/>
      <w:lvlText w:val="%2."/>
      <w:lvlJc w:val="left"/>
      <w:pPr>
        <w:tabs>
          <w:tab w:val="num" w:pos="1440"/>
        </w:tabs>
        <w:ind w:left="1440" w:hanging="360"/>
      </w:pPr>
    </w:lvl>
    <w:lvl w:ilvl="2" w:tplc="5BB0D422">
      <w:start w:val="1"/>
      <w:numFmt w:val="lowerRoman"/>
      <w:lvlText w:val="%3."/>
      <w:lvlJc w:val="right"/>
      <w:pPr>
        <w:tabs>
          <w:tab w:val="num" w:pos="2160"/>
        </w:tabs>
        <w:ind w:left="2160" w:hanging="180"/>
      </w:pPr>
    </w:lvl>
    <w:lvl w:ilvl="3" w:tplc="A1BC37F8">
      <w:start w:val="1"/>
      <w:numFmt w:val="decimal"/>
      <w:lvlText w:val="%4."/>
      <w:lvlJc w:val="left"/>
      <w:pPr>
        <w:tabs>
          <w:tab w:val="num" w:pos="2880"/>
        </w:tabs>
        <w:ind w:left="2880" w:hanging="360"/>
      </w:pPr>
    </w:lvl>
    <w:lvl w:ilvl="4" w:tplc="A59A7124">
      <w:start w:val="1"/>
      <w:numFmt w:val="lowerLetter"/>
      <w:lvlText w:val="%5."/>
      <w:lvlJc w:val="left"/>
      <w:pPr>
        <w:tabs>
          <w:tab w:val="num" w:pos="3600"/>
        </w:tabs>
        <w:ind w:left="3600" w:hanging="360"/>
      </w:pPr>
    </w:lvl>
    <w:lvl w:ilvl="5" w:tplc="CFCE98DC">
      <w:start w:val="1"/>
      <w:numFmt w:val="lowerRoman"/>
      <w:lvlText w:val="%6."/>
      <w:lvlJc w:val="right"/>
      <w:pPr>
        <w:tabs>
          <w:tab w:val="num" w:pos="4320"/>
        </w:tabs>
        <w:ind w:left="4320" w:hanging="180"/>
      </w:pPr>
    </w:lvl>
    <w:lvl w:ilvl="6" w:tplc="A2F2B482">
      <w:start w:val="1"/>
      <w:numFmt w:val="decimal"/>
      <w:lvlText w:val="%7."/>
      <w:lvlJc w:val="left"/>
      <w:pPr>
        <w:tabs>
          <w:tab w:val="num" w:pos="5040"/>
        </w:tabs>
        <w:ind w:left="5040" w:hanging="360"/>
      </w:pPr>
    </w:lvl>
    <w:lvl w:ilvl="7" w:tplc="6C124C68">
      <w:start w:val="1"/>
      <w:numFmt w:val="lowerLetter"/>
      <w:lvlText w:val="%8."/>
      <w:lvlJc w:val="left"/>
      <w:pPr>
        <w:tabs>
          <w:tab w:val="num" w:pos="5760"/>
        </w:tabs>
        <w:ind w:left="5760" w:hanging="360"/>
      </w:pPr>
    </w:lvl>
    <w:lvl w:ilvl="8" w:tplc="A0D23916">
      <w:start w:val="1"/>
      <w:numFmt w:val="lowerRoman"/>
      <w:lvlText w:val="%9."/>
      <w:lvlJc w:val="right"/>
      <w:pPr>
        <w:tabs>
          <w:tab w:val="num" w:pos="6480"/>
        </w:tabs>
        <w:ind w:left="6480" w:hanging="180"/>
      </w:pPr>
    </w:lvl>
  </w:abstractNum>
  <w:abstractNum w:abstractNumId="12">
    <w:nsid w:val="00000014"/>
    <w:multiLevelType w:val="hybridMultilevel"/>
    <w:tmpl w:val="00000014"/>
    <w:lvl w:ilvl="0" w:tplc="34FE5710">
      <w:start w:val="1"/>
      <w:numFmt w:val="decimal"/>
      <w:lvlText w:val="%1."/>
      <w:lvlJc w:val="left"/>
      <w:pPr>
        <w:tabs>
          <w:tab w:val="num" w:pos="720"/>
        </w:tabs>
        <w:ind w:left="720" w:hanging="360"/>
      </w:pPr>
    </w:lvl>
    <w:lvl w:ilvl="1" w:tplc="8B723EF8">
      <w:start w:val="1"/>
      <w:numFmt w:val="lowerLetter"/>
      <w:lvlText w:val="%2."/>
      <w:lvlJc w:val="left"/>
      <w:pPr>
        <w:tabs>
          <w:tab w:val="num" w:pos="1440"/>
        </w:tabs>
        <w:ind w:left="1440" w:hanging="360"/>
      </w:pPr>
    </w:lvl>
    <w:lvl w:ilvl="2" w:tplc="275094C4">
      <w:start w:val="1"/>
      <w:numFmt w:val="lowerRoman"/>
      <w:lvlText w:val="%3."/>
      <w:lvlJc w:val="right"/>
      <w:pPr>
        <w:tabs>
          <w:tab w:val="num" w:pos="2160"/>
        </w:tabs>
        <w:ind w:left="2160" w:hanging="180"/>
      </w:pPr>
    </w:lvl>
    <w:lvl w:ilvl="3" w:tplc="ACD0176E">
      <w:start w:val="1"/>
      <w:numFmt w:val="decimal"/>
      <w:lvlText w:val="%4."/>
      <w:lvlJc w:val="left"/>
      <w:pPr>
        <w:tabs>
          <w:tab w:val="num" w:pos="2880"/>
        </w:tabs>
        <w:ind w:left="2880" w:hanging="360"/>
      </w:pPr>
    </w:lvl>
    <w:lvl w:ilvl="4" w:tplc="4878A7B8">
      <w:start w:val="1"/>
      <w:numFmt w:val="lowerLetter"/>
      <w:lvlText w:val="%5."/>
      <w:lvlJc w:val="left"/>
      <w:pPr>
        <w:tabs>
          <w:tab w:val="num" w:pos="3600"/>
        </w:tabs>
        <w:ind w:left="3600" w:hanging="360"/>
      </w:pPr>
    </w:lvl>
    <w:lvl w:ilvl="5" w:tplc="AE92AF3C">
      <w:start w:val="1"/>
      <w:numFmt w:val="lowerRoman"/>
      <w:lvlText w:val="%6."/>
      <w:lvlJc w:val="right"/>
      <w:pPr>
        <w:tabs>
          <w:tab w:val="num" w:pos="4320"/>
        </w:tabs>
        <w:ind w:left="4320" w:hanging="180"/>
      </w:pPr>
    </w:lvl>
    <w:lvl w:ilvl="6" w:tplc="466CF1C8">
      <w:start w:val="1"/>
      <w:numFmt w:val="decimal"/>
      <w:lvlText w:val="%7."/>
      <w:lvlJc w:val="left"/>
      <w:pPr>
        <w:tabs>
          <w:tab w:val="num" w:pos="5040"/>
        </w:tabs>
        <w:ind w:left="5040" w:hanging="360"/>
      </w:pPr>
    </w:lvl>
    <w:lvl w:ilvl="7" w:tplc="25BAD552">
      <w:start w:val="1"/>
      <w:numFmt w:val="lowerLetter"/>
      <w:lvlText w:val="%8."/>
      <w:lvlJc w:val="left"/>
      <w:pPr>
        <w:tabs>
          <w:tab w:val="num" w:pos="5760"/>
        </w:tabs>
        <w:ind w:left="5760" w:hanging="360"/>
      </w:pPr>
    </w:lvl>
    <w:lvl w:ilvl="8" w:tplc="32E02528">
      <w:start w:val="1"/>
      <w:numFmt w:val="lowerRoman"/>
      <w:lvlText w:val="%9."/>
      <w:lvlJc w:val="right"/>
      <w:pPr>
        <w:tabs>
          <w:tab w:val="num" w:pos="6480"/>
        </w:tabs>
        <w:ind w:left="6480" w:hanging="180"/>
      </w:pPr>
    </w:lvl>
  </w:abstractNum>
  <w:abstractNum w:abstractNumId="13">
    <w:nsid w:val="00000016"/>
    <w:multiLevelType w:val="hybridMultilevel"/>
    <w:tmpl w:val="00000016"/>
    <w:lvl w:ilvl="0" w:tplc="04BABFFC">
      <w:start w:val="1"/>
      <w:numFmt w:val="lowerLetter"/>
      <w:lvlText w:val="%1."/>
      <w:lvlJc w:val="left"/>
      <w:pPr>
        <w:tabs>
          <w:tab w:val="num" w:pos="720"/>
        </w:tabs>
        <w:ind w:left="720" w:hanging="360"/>
      </w:pPr>
    </w:lvl>
    <w:lvl w:ilvl="1" w:tplc="C2085338">
      <w:start w:val="1"/>
      <w:numFmt w:val="lowerLetter"/>
      <w:lvlText w:val="%2."/>
      <w:lvlJc w:val="left"/>
      <w:pPr>
        <w:tabs>
          <w:tab w:val="num" w:pos="1440"/>
        </w:tabs>
        <w:ind w:left="1440" w:hanging="360"/>
      </w:pPr>
    </w:lvl>
    <w:lvl w:ilvl="2" w:tplc="FFC0079C">
      <w:start w:val="1"/>
      <w:numFmt w:val="lowerRoman"/>
      <w:lvlText w:val="%3."/>
      <w:lvlJc w:val="right"/>
      <w:pPr>
        <w:tabs>
          <w:tab w:val="num" w:pos="2160"/>
        </w:tabs>
        <w:ind w:left="2160" w:hanging="180"/>
      </w:pPr>
    </w:lvl>
    <w:lvl w:ilvl="3" w:tplc="30A0DC40">
      <w:start w:val="1"/>
      <w:numFmt w:val="decimal"/>
      <w:lvlText w:val="%4."/>
      <w:lvlJc w:val="left"/>
      <w:pPr>
        <w:tabs>
          <w:tab w:val="num" w:pos="2880"/>
        </w:tabs>
        <w:ind w:left="2880" w:hanging="360"/>
      </w:pPr>
    </w:lvl>
    <w:lvl w:ilvl="4" w:tplc="3794B16E">
      <w:start w:val="1"/>
      <w:numFmt w:val="lowerLetter"/>
      <w:lvlText w:val="%5."/>
      <w:lvlJc w:val="left"/>
      <w:pPr>
        <w:tabs>
          <w:tab w:val="num" w:pos="3600"/>
        </w:tabs>
        <w:ind w:left="3600" w:hanging="360"/>
      </w:pPr>
    </w:lvl>
    <w:lvl w:ilvl="5" w:tplc="53684ADE">
      <w:start w:val="1"/>
      <w:numFmt w:val="lowerRoman"/>
      <w:lvlText w:val="%6."/>
      <w:lvlJc w:val="right"/>
      <w:pPr>
        <w:tabs>
          <w:tab w:val="num" w:pos="4320"/>
        </w:tabs>
        <w:ind w:left="4320" w:hanging="180"/>
      </w:pPr>
    </w:lvl>
    <w:lvl w:ilvl="6" w:tplc="B5FAB684">
      <w:start w:val="1"/>
      <w:numFmt w:val="decimal"/>
      <w:lvlText w:val="%7."/>
      <w:lvlJc w:val="left"/>
      <w:pPr>
        <w:tabs>
          <w:tab w:val="num" w:pos="5040"/>
        </w:tabs>
        <w:ind w:left="5040" w:hanging="360"/>
      </w:pPr>
    </w:lvl>
    <w:lvl w:ilvl="7" w:tplc="90105000">
      <w:start w:val="1"/>
      <w:numFmt w:val="lowerLetter"/>
      <w:lvlText w:val="%8."/>
      <w:lvlJc w:val="left"/>
      <w:pPr>
        <w:tabs>
          <w:tab w:val="num" w:pos="5760"/>
        </w:tabs>
        <w:ind w:left="5760" w:hanging="360"/>
      </w:pPr>
    </w:lvl>
    <w:lvl w:ilvl="8" w:tplc="8D964BB0">
      <w:start w:val="1"/>
      <w:numFmt w:val="lowerRoman"/>
      <w:lvlText w:val="%9."/>
      <w:lvlJc w:val="right"/>
      <w:pPr>
        <w:tabs>
          <w:tab w:val="num" w:pos="6480"/>
        </w:tabs>
        <w:ind w:left="6480" w:hanging="180"/>
      </w:pPr>
    </w:lvl>
  </w:abstractNum>
  <w:abstractNum w:abstractNumId="14">
    <w:nsid w:val="00000018"/>
    <w:multiLevelType w:val="hybridMultilevel"/>
    <w:tmpl w:val="00000018"/>
    <w:lvl w:ilvl="0" w:tplc="B7501D68">
      <w:start w:val="1"/>
      <w:numFmt w:val="decimal"/>
      <w:lvlText w:val="%1."/>
      <w:lvlJc w:val="left"/>
      <w:pPr>
        <w:tabs>
          <w:tab w:val="num" w:pos="720"/>
        </w:tabs>
        <w:ind w:left="720" w:hanging="360"/>
      </w:pPr>
    </w:lvl>
    <w:lvl w:ilvl="1" w:tplc="5ED48622">
      <w:start w:val="1"/>
      <w:numFmt w:val="lowerLetter"/>
      <w:lvlText w:val="%2."/>
      <w:lvlJc w:val="left"/>
      <w:pPr>
        <w:tabs>
          <w:tab w:val="num" w:pos="1440"/>
        </w:tabs>
        <w:ind w:left="1440" w:hanging="360"/>
      </w:pPr>
    </w:lvl>
    <w:lvl w:ilvl="2" w:tplc="2E329094">
      <w:start w:val="1"/>
      <w:numFmt w:val="lowerRoman"/>
      <w:lvlText w:val="%3."/>
      <w:lvlJc w:val="right"/>
      <w:pPr>
        <w:tabs>
          <w:tab w:val="num" w:pos="2160"/>
        </w:tabs>
        <w:ind w:left="2160" w:hanging="180"/>
      </w:pPr>
    </w:lvl>
    <w:lvl w:ilvl="3" w:tplc="E108815C">
      <w:start w:val="1"/>
      <w:numFmt w:val="decimal"/>
      <w:lvlText w:val="%4."/>
      <w:lvlJc w:val="left"/>
      <w:pPr>
        <w:tabs>
          <w:tab w:val="num" w:pos="2880"/>
        </w:tabs>
        <w:ind w:left="2880" w:hanging="360"/>
      </w:pPr>
    </w:lvl>
    <w:lvl w:ilvl="4" w:tplc="08F022CC">
      <w:start w:val="1"/>
      <w:numFmt w:val="lowerLetter"/>
      <w:lvlText w:val="%5."/>
      <w:lvlJc w:val="left"/>
      <w:pPr>
        <w:tabs>
          <w:tab w:val="num" w:pos="3600"/>
        </w:tabs>
        <w:ind w:left="3600" w:hanging="360"/>
      </w:pPr>
    </w:lvl>
    <w:lvl w:ilvl="5" w:tplc="4A88A660">
      <w:start w:val="1"/>
      <w:numFmt w:val="lowerRoman"/>
      <w:lvlText w:val="%6."/>
      <w:lvlJc w:val="right"/>
      <w:pPr>
        <w:tabs>
          <w:tab w:val="num" w:pos="4320"/>
        </w:tabs>
        <w:ind w:left="4320" w:hanging="180"/>
      </w:pPr>
    </w:lvl>
    <w:lvl w:ilvl="6" w:tplc="330EF3BE">
      <w:start w:val="1"/>
      <w:numFmt w:val="decimal"/>
      <w:lvlText w:val="%7."/>
      <w:lvlJc w:val="left"/>
      <w:pPr>
        <w:tabs>
          <w:tab w:val="num" w:pos="5040"/>
        </w:tabs>
        <w:ind w:left="5040" w:hanging="360"/>
      </w:pPr>
    </w:lvl>
    <w:lvl w:ilvl="7" w:tplc="529C97C8">
      <w:start w:val="1"/>
      <w:numFmt w:val="lowerLetter"/>
      <w:lvlText w:val="%8."/>
      <w:lvlJc w:val="left"/>
      <w:pPr>
        <w:tabs>
          <w:tab w:val="num" w:pos="5760"/>
        </w:tabs>
        <w:ind w:left="5760" w:hanging="360"/>
      </w:pPr>
    </w:lvl>
    <w:lvl w:ilvl="8" w:tplc="469AF26E">
      <w:start w:val="1"/>
      <w:numFmt w:val="lowerRoman"/>
      <w:lvlText w:val="%9."/>
      <w:lvlJc w:val="right"/>
      <w:pPr>
        <w:tabs>
          <w:tab w:val="num" w:pos="6480"/>
        </w:tabs>
        <w:ind w:left="6480" w:hanging="180"/>
      </w:pPr>
    </w:lvl>
  </w:abstractNum>
  <w:abstractNum w:abstractNumId="15">
    <w:nsid w:val="00000019"/>
    <w:multiLevelType w:val="hybridMultilevel"/>
    <w:tmpl w:val="00000019"/>
    <w:lvl w:ilvl="0" w:tplc="D4E4BBB2">
      <w:start w:val="1"/>
      <w:numFmt w:val="lowerRoman"/>
      <w:lvlText w:val="%1."/>
      <w:lvlJc w:val="right"/>
      <w:pPr>
        <w:tabs>
          <w:tab w:val="num" w:pos="720"/>
        </w:tabs>
        <w:ind w:left="720" w:hanging="360"/>
      </w:pPr>
    </w:lvl>
    <w:lvl w:ilvl="1" w:tplc="40D6C7EA">
      <w:start w:val="1"/>
      <w:numFmt w:val="lowerLetter"/>
      <w:lvlText w:val="%2."/>
      <w:lvlJc w:val="left"/>
      <w:pPr>
        <w:tabs>
          <w:tab w:val="num" w:pos="1440"/>
        </w:tabs>
        <w:ind w:left="1440" w:hanging="360"/>
      </w:pPr>
    </w:lvl>
    <w:lvl w:ilvl="2" w:tplc="010C8DD8">
      <w:start w:val="1"/>
      <w:numFmt w:val="lowerRoman"/>
      <w:lvlText w:val="%3."/>
      <w:lvlJc w:val="right"/>
      <w:pPr>
        <w:tabs>
          <w:tab w:val="num" w:pos="2160"/>
        </w:tabs>
        <w:ind w:left="2160" w:hanging="180"/>
      </w:pPr>
    </w:lvl>
    <w:lvl w:ilvl="3" w:tplc="155E316A">
      <w:start w:val="1"/>
      <w:numFmt w:val="decimal"/>
      <w:lvlText w:val="%4."/>
      <w:lvlJc w:val="left"/>
      <w:pPr>
        <w:tabs>
          <w:tab w:val="num" w:pos="2880"/>
        </w:tabs>
        <w:ind w:left="2880" w:hanging="360"/>
      </w:pPr>
    </w:lvl>
    <w:lvl w:ilvl="4" w:tplc="0A3A9AD0">
      <w:start w:val="1"/>
      <w:numFmt w:val="lowerLetter"/>
      <w:lvlText w:val="%5."/>
      <w:lvlJc w:val="left"/>
      <w:pPr>
        <w:tabs>
          <w:tab w:val="num" w:pos="3600"/>
        </w:tabs>
        <w:ind w:left="3600" w:hanging="360"/>
      </w:pPr>
    </w:lvl>
    <w:lvl w:ilvl="5" w:tplc="94F058A0">
      <w:start w:val="1"/>
      <w:numFmt w:val="lowerRoman"/>
      <w:lvlText w:val="%6."/>
      <w:lvlJc w:val="right"/>
      <w:pPr>
        <w:tabs>
          <w:tab w:val="num" w:pos="4320"/>
        </w:tabs>
        <w:ind w:left="4320" w:hanging="180"/>
      </w:pPr>
    </w:lvl>
    <w:lvl w:ilvl="6" w:tplc="5FA48FE4">
      <w:start w:val="1"/>
      <w:numFmt w:val="decimal"/>
      <w:lvlText w:val="%7."/>
      <w:lvlJc w:val="left"/>
      <w:pPr>
        <w:tabs>
          <w:tab w:val="num" w:pos="5040"/>
        </w:tabs>
        <w:ind w:left="5040" w:hanging="360"/>
      </w:pPr>
    </w:lvl>
    <w:lvl w:ilvl="7" w:tplc="C650850C">
      <w:start w:val="1"/>
      <w:numFmt w:val="lowerLetter"/>
      <w:lvlText w:val="%8."/>
      <w:lvlJc w:val="left"/>
      <w:pPr>
        <w:tabs>
          <w:tab w:val="num" w:pos="5760"/>
        </w:tabs>
        <w:ind w:left="5760" w:hanging="360"/>
      </w:pPr>
    </w:lvl>
    <w:lvl w:ilvl="8" w:tplc="88A83018">
      <w:start w:val="1"/>
      <w:numFmt w:val="lowerRoman"/>
      <w:lvlText w:val="%9."/>
      <w:lvlJc w:val="right"/>
      <w:pPr>
        <w:tabs>
          <w:tab w:val="num" w:pos="6480"/>
        </w:tabs>
        <w:ind w:left="6480" w:hanging="180"/>
      </w:pPr>
    </w:lvl>
  </w:abstractNum>
  <w:abstractNum w:abstractNumId="16">
    <w:nsid w:val="0000001C"/>
    <w:multiLevelType w:val="hybridMultilevel"/>
    <w:tmpl w:val="0000001C"/>
    <w:lvl w:ilvl="0" w:tplc="405EC9D8">
      <w:start w:val="1"/>
      <w:numFmt w:val="lowerRoman"/>
      <w:lvlText w:val="%1."/>
      <w:lvlJc w:val="right"/>
      <w:pPr>
        <w:tabs>
          <w:tab w:val="num" w:pos="720"/>
        </w:tabs>
        <w:ind w:left="720" w:hanging="360"/>
      </w:pPr>
    </w:lvl>
    <w:lvl w:ilvl="1" w:tplc="DD64EBD2">
      <w:start w:val="1"/>
      <w:numFmt w:val="lowerLetter"/>
      <w:lvlText w:val="%2."/>
      <w:lvlJc w:val="left"/>
      <w:pPr>
        <w:tabs>
          <w:tab w:val="num" w:pos="1440"/>
        </w:tabs>
        <w:ind w:left="1440" w:hanging="360"/>
      </w:pPr>
    </w:lvl>
    <w:lvl w:ilvl="2" w:tplc="57BE7BBA">
      <w:start w:val="1"/>
      <w:numFmt w:val="lowerRoman"/>
      <w:lvlText w:val="%3."/>
      <w:lvlJc w:val="right"/>
      <w:pPr>
        <w:tabs>
          <w:tab w:val="num" w:pos="2160"/>
        </w:tabs>
        <w:ind w:left="2160" w:hanging="180"/>
      </w:pPr>
    </w:lvl>
    <w:lvl w:ilvl="3" w:tplc="20B89E7C">
      <w:start w:val="1"/>
      <w:numFmt w:val="decimal"/>
      <w:lvlText w:val="%4."/>
      <w:lvlJc w:val="left"/>
      <w:pPr>
        <w:tabs>
          <w:tab w:val="num" w:pos="2880"/>
        </w:tabs>
        <w:ind w:left="2880" w:hanging="360"/>
      </w:pPr>
    </w:lvl>
    <w:lvl w:ilvl="4" w:tplc="72DCEF60">
      <w:start w:val="1"/>
      <w:numFmt w:val="lowerLetter"/>
      <w:lvlText w:val="%5."/>
      <w:lvlJc w:val="left"/>
      <w:pPr>
        <w:tabs>
          <w:tab w:val="num" w:pos="3600"/>
        </w:tabs>
        <w:ind w:left="3600" w:hanging="360"/>
      </w:pPr>
    </w:lvl>
    <w:lvl w:ilvl="5" w:tplc="C6344D50">
      <w:start w:val="1"/>
      <w:numFmt w:val="lowerRoman"/>
      <w:lvlText w:val="%6."/>
      <w:lvlJc w:val="right"/>
      <w:pPr>
        <w:tabs>
          <w:tab w:val="num" w:pos="4320"/>
        </w:tabs>
        <w:ind w:left="4320" w:hanging="180"/>
      </w:pPr>
    </w:lvl>
    <w:lvl w:ilvl="6" w:tplc="59F0D9DE">
      <w:start w:val="1"/>
      <w:numFmt w:val="decimal"/>
      <w:lvlText w:val="%7."/>
      <w:lvlJc w:val="left"/>
      <w:pPr>
        <w:tabs>
          <w:tab w:val="num" w:pos="5040"/>
        </w:tabs>
        <w:ind w:left="5040" w:hanging="360"/>
      </w:pPr>
    </w:lvl>
    <w:lvl w:ilvl="7" w:tplc="A8D225C0">
      <w:start w:val="1"/>
      <w:numFmt w:val="lowerLetter"/>
      <w:lvlText w:val="%8."/>
      <w:lvlJc w:val="left"/>
      <w:pPr>
        <w:tabs>
          <w:tab w:val="num" w:pos="5760"/>
        </w:tabs>
        <w:ind w:left="5760" w:hanging="360"/>
      </w:pPr>
    </w:lvl>
    <w:lvl w:ilvl="8" w:tplc="B2ACDCA8">
      <w:start w:val="1"/>
      <w:numFmt w:val="lowerRoman"/>
      <w:lvlText w:val="%9."/>
      <w:lvlJc w:val="right"/>
      <w:pPr>
        <w:tabs>
          <w:tab w:val="num" w:pos="6480"/>
        </w:tabs>
        <w:ind w:left="6480" w:hanging="180"/>
      </w:pPr>
    </w:lvl>
  </w:abstractNum>
  <w:abstractNum w:abstractNumId="17">
    <w:nsid w:val="0000001D"/>
    <w:multiLevelType w:val="hybridMultilevel"/>
    <w:tmpl w:val="0000001D"/>
    <w:lvl w:ilvl="0" w:tplc="8854856C">
      <w:start w:val="1"/>
      <w:numFmt w:val="decimal"/>
      <w:lvlText w:val="%1."/>
      <w:lvlJc w:val="left"/>
      <w:pPr>
        <w:tabs>
          <w:tab w:val="num" w:pos="720"/>
        </w:tabs>
        <w:ind w:left="720" w:hanging="360"/>
      </w:pPr>
    </w:lvl>
    <w:lvl w:ilvl="1" w:tplc="14EE2F54">
      <w:start w:val="1"/>
      <w:numFmt w:val="lowerLetter"/>
      <w:lvlText w:val="%2."/>
      <w:lvlJc w:val="left"/>
      <w:pPr>
        <w:tabs>
          <w:tab w:val="num" w:pos="1440"/>
        </w:tabs>
        <w:ind w:left="1440" w:hanging="360"/>
      </w:pPr>
    </w:lvl>
    <w:lvl w:ilvl="2" w:tplc="1AA44DFA">
      <w:start w:val="1"/>
      <w:numFmt w:val="lowerRoman"/>
      <w:lvlText w:val="%3."/>
      <w:lvlJc w:val="right"/>
      <w:pPr>
        <w:tabs>
          <w:tab w:val="num" w:pos="2160"/>
        </w:tabs>
        <w:ind w:left="2160" w:hanging="180"/>
      </w:pPr>
    </w:lvl>
    <w:lvl w:ilvl="3" w:tplc="E3CC90E6">
      <w:start w:val="1"/>
      <w:numFmt w:val="decimal"/>
      <w:lvlText w:val="%4."/>
      <w:lvlJc w:val="left"/>
      <w:pPr>
        <w:tabs>
          <w:tab w:val="num" w:pos="2880"/>
        </w:tabs>
        <w:ind w:left="2880" w:hanging="360"/>
      </w:pPr>
    </w:lvl>
    <w:lvl w:ilvl="4" w:tplc="554A5510">
      <w:start w:val="1"/>
      <w:numFmt w:val="lowerLetter"/>
      <w:lvlText w:val="%5."/>
      <w:lvlJc w:val="left"/>
      <w:pPr>
        <w:tabs>
          <w:tab w:val="num" w:pos="3600"/>
        </w:tabs>
        <w:ind w:left="3600" w:hanging="360"/>
      </w:pPr>
    </w:lvl>
    <w:lvl w:ilvl="5" w:tplc="DC5C6B08">
      <w:start w:val="1"/>
      <w:numFmt w:val="lowerRoman"/>
      <w:lvlText w:val="%6."/>
      <w:lvlJc w:val="right"/>
      <w:pPr>
        <w:tabs>
          <w:tab w:val="num" w:pos="4320"/>
        </w:tabs>
        <w:ind w:left="4320" w:hanging="180"/>
      </w:pPr>
    </w:lvl>
    <w:lvl w:ilvl="6" w:tplc="957667D8">
      <w:start w:val="1"/>
      <w:numFmt w:val="decimal"/>
      <w:lvlText w:val="%7."/>
      <w:lvlJc w:val="left"/>
      <w:pPr>
        <w:tabs>
          <w:tab w:val="num" w:pos="5040"/>
        </w:tabs>
        <w:ind w:left="5040" w:hanging="360"/>
      </w:pPr>
    </w:lvl>
    <w:lvl w:ilvl="7" w:tplc="6A78054E">
      <w:start w:val="1"/>
      <w:numFmt w:val="lowerLetter"/>
      <w:lvlText w:val="%8."/>
      <w:lvlJc w:val="left"/>
      <w:pPr>
        <w:tabs>
          <w:tab w:val="num" w:pos="5760"/>
        </w:tabs>
        <w:ind w:left="5760" w:hanging="360"/>
      </w:pPr>
    </w:lvl>
    <w:lvl w:ilvl="8" w:tplc="C9509EDA">
      <w:start w:val="1"/>
      <w:numFmt w:val="lowerRoman"/>
      <w:lvlText w:val="%9."/>
      <w:lvlJc w:val="right"/>
      <w:pPr>
        <w:tabs>
          <w:tab w:val="num" w:pos="6480"/>
        </w:tabs>
        <w:ind w:left="6480" w:hanging="180"/>
      </w:pPr>
    </w:lvl>
  </w:abstractNum>
  <w:abstractNum w:abstractNumId="18">
    <w:nsid w:val="0000001F"/>
    <w:multiLevelType w:val="hybridMultilevel"/>
    <w:tmpl w:val="0000001F"/>
    <w:lvl w:ilvl="0" w:tplc="756E78C2">
      <w:start w:val="1"/>
      <w:numFmt w:val="lowerLetter"/>
      <w:lvlText w:val="%1."/>
      <w:lvlJc w:val="left"/>
      <w:pPr>
        <w:tabs>
          <w:tab w:val="num" w:pos="720"/>
        </w:tabs>
        <w:ind w:left="720" w:hanging="360"/>
      </w:pPr>
    </w:lvl>
    <w:lvl w:ilvl="1" w:tplc="08FA9C94">
      <w:start w:val="1"/>
      <w:numFmt w:val="lowerLetter"/>
      <w:lvlText w:val="%2."/>
      <w:lvlJc w:val="left"/>
      <w:pPr>
        <w:tabs>
          <w:tab w:val="num" w:pos="1440"/>
        </w:tabs>
        <w:ind w:left="1440" w:hanging="360"/>
      </w:pPr>
    </w:lvl>
    <w:lvl w:ilvl="2" w:tplc="5844BF5E">
      <w:start w:val="1"/>
      <w:numFmt w:val="lowerRoman"/>
      <w:lvlText w:val="%3."/>
      <w:lvlJc w:val="right"/>
      <w:pPr>
        <w:tabs>
          <w:tab w:val="num" w:pos="2160"/>
        </w:tabs>
        <w:ind w:left="2160" w:hanging="180"/>
      </w:pPr>
    </w:lvl>
    <w:lvl w:ilvl="3" w:tplc="FD44A0CA">
      <w:start w:val="1"/>
      <w:numFmt w:val="decimal"/>
      <w:lvlText w:val="%4."/>
      <w:lvlJc w:val="left"/>
      <w:pPr>
        <w:tabs>
          <w:tab w:val="num" w:pos="2880"/>
        </w:tabs>
        <w:ind w:left="2880" w:hanging="360"/>
      </w:pPr>
    </w:lvl>
    <w:lvl w:ilvl="4" w:tplc="F1EC80D2">
      <w:start w:val="1"/>
      <w:numFmt w:val="lowerLetter"/>
      <w:lvlText w:val="%5."/>
      <w:lvlJc w:val="left"/>
      <w:pPr>
        <w:tabs>
          <w:tab w:val="num" w:pos="3600"/>
        </w:tabs>
        <w:ind w:left="3600" w:hanging="360"/>
      </w:pPr>
    </w:lvl>
    <w:lvl w:ilvl="5" w:tplc="6B1A4A9C">
      <w:start w:val="1"/>
      <w:numFmt w:val="lowerRoman"/>
      <w:lvlText w:val="%6."/>
      <w:lvlJc w:val="right"/>
      <w:pPr>
        <w:tabs>
          <w:tab w:val="num" w:pos="4320"/>
        </w:tabs>
        <w:ind w:left="4320" w:hanging="180"/>
      </w:pPr>
    </w:lvl>
    <w:lvl w:ilvl="6" w:tplc="A6F8E3C8">
      <w:start w:val="1"/>
      <w:numFmt w:val="decimal"/>
      <w:lvlText w:val="%7."/>
      <w:lvlJc w:val="left"/>
      <w:pPr>
        <w:tabs>
          <w:tab w:val="num" w:pos="5040"/>
        </w:tabs>
        <w:ind w:left="5040" w:hanging="360"/>
      </w:pPr>
    </w:lvl>
    <w:lvl w:ilvl="7" w:tplc="337454D2">
      <w:start w:val="1"/>
      <w:numFmt w:val="lowerLetter"/>
      <w:lvlText w:val="%8."/>
      <w:lvlJc w:val="left"/>
      <w:pPr>
        <w:tabs>
          <w:tab w:val="num" w:pos="5760"/>
        </w:tabs>
        <w:ind w:left="5760" w:hanging="360"/>
      </w:pPr>
    </w:lvl>
    <w:lvl w:ilvl="8" w:tplc="817631D6">
      <w:start w:val="1"/>
      <w:numFmt w:val="lowerRoman"/>
      <w:lvlText w:val="%9."/>
      <w:lvlJc w:val="right"/>
      <w:pPr>
        <w:tabs>
          <w:tab w:val="num" w:pos="6480"/>
        </w:tabs>
        <w:ind w:left="6480" w:hanging="180"/>
      </w:pPr>
    </w:lvl>
  </w:abstractNum>
  <w:abstractNum w:abstractNumId="19">
    <w:nsid w:val="00000021"/>
    <w:multiLevelType w:val="hybridMultilevel"/>
    <w:tmpl w:val="00000021"/>
    <w:lvl w:ilvl="0" w:tplc="DC621D5C">
      <w:start w:val="1"/>
      <w:numFmt w:val="lowerLetter"/>
      <w:lvlText w:val="%1."/>
      <w:lvlJc w:val="left"/>
      <w:pPr>
        <w:tabs>
          <w:tab w:val="num" w:pos="720"/>
        </w:tabs>
        <w:ind w:left="720" w:hanging="360"/>
      </w:pPr>
    </w:lvl>
    <w:lvl w:ilvl="1" w:tplc="AAC26EA4">
      <w:start w:val="1"/>
      <w:numFmt w:val="lowerLetter"/>
      <w:lvlText w:val="%2."/>
      <w:lvlJc w:val="left"/>
      <w:pPr>
        <w:tabs>
          <w:tab w:val="num" w:pos="1440"/>
        </w:tabs>
        <w:ind w:left="1440" w:hanging="360"/>
      </w:pPr>
    </w:lvl>
    <w:lvl w:ilvl="2" w:tplc="E9E6B1C8">
      <w:start w:val="1"/>
      <w:numFmt w:val="lowerRoman"/>
      <w:lvlText w:val="%3."/>
      <w:lvlJc w:val="right"/>
      <w:pPr>
        <w:tabs>
          <w:tab w:val="num" w:pos="2160"/>
        </w:tabs>
        <w:ind w:left="2160" w:hanging="180"/>
      </w:pPr>
    </w:lvl>
    <w:lvl w:ilvl="3" w:tplc="EA8C94E4">
      <w:start w:val="1"/>
      <w:numFmt w:val="decimal"/>
      <w:lvlText w:val="%4."/>
      <w:lvlJc w:val="left"/>
      <w:pPr>
        <w:tabs>
          <w:tab w:val="num" w:pos="2880"/>
        </w:tabs>
        <w:ind w:left="2880" w:hanging="360"/>
      </w:pPr>
    </w:lvl>
    <w:lvl w:ilvl="4" w:tplc="7708F3CC">
      <w:start w:val="1"/>
      <w:numFmt w:val="lowerLetter"/>
      <w:lvlText w:val="%5."/>
      <w:lvlJc w:val="left"/>
      <w:pPr>
        <w:tabs>
          <w:tab w:val="num" w:pos="3600"/>
        </w:tabs>
        <w:ind w:left="3600" w:hanging="360"/>
      </w:pPr>
    </w:lvl>
    <w:lvl w:ilvl="5" w:tplc="9BD6E258">
      <w:start w:val="1"/>
      <w:numFmt w:val="lowerRoman"/>
      <w:lvlText w:val="%6."/>
      <w:lvlJc w:val="right"/>
      <w:pPr>
        <w:tabs>
          <w:tab w:val="num" w:pos="4320"/>
        </w:tabs>
        <w:ind w:left="4320" w:hanging="180"/>
      </w:pPr>
    </w:lvl>
    <w:lvl w:ilvl="6" w:tplc="DFE27264">
      <w:start w:val="1"/>
      <w:numFmt w:val="decimal"/>
      <w:lvlText w:val="%7."/>
      <w:lvlJc w:val="left"/>
      <w:pPr>
        <w:tabs>
          <w:tab w:val="num" w:pos="5040"/>
        </w:tabs>
        <w:ind w:left="5040" w:hanging="360"/>
      </w:pPr>
    </w:lvl>
    <w:lvl w:ilvl="7" w:tplc="02749F02">
      <w:start w:val="1"/>
      <w:numFmt w:val="lowerLetter"/>
      <w:lvlText w:val="%8."/>
      <w:lvlJc w:val="left"/>
      <w:pPr>
        <w:tabs>
          <w:tab w:val="num" w:pos="5760"/>
        </w:tabs>
        <w:ind w:left="5760" w:hanging="360"/>
      </w:pPr>
    </w:lvl>
    <w:lvl w:ilvl="8" w:tplc="9B381E24">
      <w:start w:val="1"/>
      <w:numFmt w:val="lowerRoman"/>
      <w:lvlText w:val="%9."/>
      <w:lvlJc w:val="right"/>
      <w:pPr>
        <w:tabs>
          <w:tab w:val="num" w:pos="6480"/>
        </w:tabs>
        <w:ind w:left="6480" w:hanging="180"/>
      </w:pPr>
    </w:lvl>
  </w:abstractNum>
  <w:abstractNum w:abstractNumId="20">
    <w:nsid w:val="00000023"/>
    <w:multiLevelType w:val="hybridMultilevel"/>
    <w:tmpl w:val="00000023"/>
    <w:lvl w:ilvl="0" w:tplc="9D82FC02">
      <w:start w:val="1"/>
      <w:numFmt w:val="lowerLetter"/>
      <w:lvlText w:val="%1."/>
      <w:lvlJc w:val="left"/>
      <w:pPr>
        <w:tabs>
          <w:tab w:val="num" w:pos="720"/>
        </w:tabs>
        <w:ind w:left="720" w:hanging="360"/>
      </w:pPr>
    </w:lvl>
    <w:lvl w:ilvl="1" w:tplc="71542C6C">
      <w:start w:val="1"/>
      <w:numFmt w:val="lowerLetter"/>
      <w:lvlText w:val="%2."/>
      <w:lvlJc w:val="left"/>
      <w:pPr>
        <w:tabs>
          <w:tab w:val="num" w:pos="1440"/>
        </w:tabs>
        <w:ind w:left="1440" w:hanging="360"/>
      </w:pPr>
    </w:lvl>
    <w:lvl w:ilvl="2" w:tplc="934EB9F0">
      <w:start w:val="1"/>
      <w:numFmt w:val="lowerRoman"/>
      <w:lvlText w:val="%3."/>
      <w:lvlJc w:val="right"/>
      <w:pPr>
        <w:tabs>
          <w:tab w:val="num" w:pos="2160"/>
        </w:tabs>
        <w:ind w:left="2160" w:hanging="180"/>
      </w:pPr>
    </w:lvl>
    <w:lvl w:ilvl="3" w:tplc="B5368B56">
      <w:start w:val="1"/>
      <w:numFmt w:val="decimal"/>
      <w:lvlText w:val="%4."/>
      <w:lvlJc w:val="left"/>
      <w:pPr>
        <w:tabs>
          <w:tab w:val="num" w:pos="2880"/>
        </w:tabs>
        <w:ind w:left="2880" w:hanging="360"/>
      </w:pPr>
    </w:lvl>
    <w:lvl w:ilvl="4" w:tplc="F5F2E6DE">
      <w:start w:val="1"/>
      <w:numFmt w:val="lowerLetter"/>
      <w:lvlText w:val="%5."/>
      <w:lvlJc w:val="left"/>
      <w:pPr>
        <w:tabs>
          <w:tab w:val="num" w:pos="3600"/>
        </w:tabs>
        <w:ind w:left="3600" w:hanging="360"/>
      </w:pPr>
    </w:lvl>
    <w:lvl w:ilvl="5" w:tplc="4EB26C7E">
      <w:start w:val="1"/>
      <w:numFmt w:val="lowerRoman"/>
      <w:lvlText w:val="%6."/>
      <w:lvlJc w:val="right"/>
      <w:pPr>
        <w:tabs>
          <w:tab w:val="num" w:pos="4320"/>
        </w:tabs>
        <w:ind w:left="4320" w:hanging="180"/>
      </w:pPr>
    </w:lvl>
    <w:lvl w:ilvl="6" w:tplc="A94AF536">
      <w:start w:val="1"/>
      <w:numFmt w:val="decimal"/>
      <w:lvlText w:val="%7."/>
      <w:lvlJc w:val="left"/>
      <w:pPr>
        <w:tabs>
          <w:tab w:val="num" w:pos="5040"/>
        </w:tabs>
        <w:ind w:left="5040" w:hanging="360"/>
      </w:pPr>
    </w:lvl>
    <w:lvl w:ilvl="7" w:tplc="BB8CA44A">
      <w:start w:val="1"/>
      <w:numFmt w:val="lowerLetter"/>
      <w:lvlText w:val="%8."/>
      <w:lvlJc w:val="left"/>
      <w:pPr>
        <w:tabs>
          <w:tab w:val="num" w:pos="5760"/>
        </w:tabs>
        <w:ind w:left="5760" w:hanging="360"/>
      </w:pPr>
    </w:lvl>
    <w:lvl w:ilvl="8" w:tplc="25BE528E">
      <w:start w:val="1"/>
      <w:numFmt w:val="lowerRoman"/>
      <w:lvlText w:val="%9."/>
      <w:lvlJc w:val="right"/>
      <w:pPr>
        <w:tabs>
          <w:tab w:val="num" w:pos="6480"/>
        </w:tabs>
        <w:ind w:left="6480" w:hanging="180"/>
      </w:pPr>
    </w:lvl>
  </w:abstractNum>
  <w:abstractNum w:abstractNumId="21">
    <w:nsid w:val="00000025"/>
    <w:multiLevelType w:val="hybridMultilevel"/>
    <w:tmpl w:val="00000025"/>
    <w:lvl w:ilvl="0" w:tplc="D4DC7338">
      <w:start w:val="1"/>
      <w:numFmt w:val="lowerLetter"/>
      <w:lvlText w:val="%1."/>
      <w:lvlJc w:val="left"/>
      <w:pPr>
        <w:tabs>
          <w:tab w:val="num" w:pos="720"/>
        </w:tabs>
        <w:ind w:left="720" w:hanging="360"/>
      </w:pPr>
    </w:lvl>
    <w:lvl w:ilvl="1" w:tplc="C44AC458">
      <w:start w:val="1"/>
      <w:numFmt w:val="lowerLetter"/>
      <w:lvlText w:val="%2."/>
      <w:lvlJc w:val="left"/>
      <w:pPr>
        <w:tabs>
          <w:tab w:val="num" w:pos="1440"/>
        </w:tabs>
        <w:ind w:left="1440" w:hanging="360"/>
      </w:pPr>
    </w:lvl>
    <w:lvl w:ilvl="2" w:tplc="1AF0AD44">
      <w:start w:val="1"/>
      <w:numFmt w:val="lowerRoman"/>
      <w:lvlText w:val="%3."/>
      <w:lvlJc w:val="right"/>
      <w:pPr>
        <w:tabs>
          <w:tab w:val="num" w:pos="2160"/>
        </w:tabs>
        <w:ind w:left="2160" w:hanging="180"/>
      </w:pPr>
    </w:lvl>
    <w:lvl w:ilvl="3" w:tplc="BCE632AA">
      <w:start w:val="1"/>
      <w:numFmt w:val="decimal"/>
      <w:lvlText w:val="%4."/>
      <w:lvlJc w:val="left"/>
      <w:pPr>
        <w:tabs>
          <w:tab w:val="num" w:pos="2880"/>
        </w:tabs>
        <w:ind w:left="2880" w:hanging="360"/>
      </w:pPr>
    </w:lvl>
    <w:lvl w:ilvl="4" w:tplc="2BD281A6">
      <w:start w:val="1"/>
      <w:numFmt w:val="lowerLetter"/>
      <w:lvlText w:val="%5."/>
      <w:lvlJc w:val="left"/>
      <w:pPr>
        <w:tabs>
          <w:tab w:val="num" w:pos="3600"/>
        </w:tabs>
        <w:ind w:left="3600" w:hanging="360"/>
      </w:pPr>
    </w:lvl>
    <w:lvl w:ilvl="5" w:tplc="4B462880">
      <w:start w:val="1"/>
      <w:numFmt w:val="lowerRoman"/>
      <w:lvlText w:val="%6."/>
      <w:lvlJc w:val="right"/>
      <w:pPr>
        <w:tabs>
          <w:tab w:val="num" w:pos="4320"/>
        </w:tabs>
        <w:ind w:left="4320" w:hanging="180"/>
      </w:pPr>
    </w:lvl>
    <w:lvl w:ilvl="6" w:tplc="39A84E20">
      <w:start w:val="1"/>
      <w:numFmt w:val="decimal"/>
      <w:lvlText w:val="%7."/>
      <w:lvlJc w:val="left"/>
      <w:pPr>
        <w:tabs>
          <w:tab w:val="num" w:pos="5040"/>
        </w:tabs>
        <w:ind w:left="5040" w:hanging="360"/>
      </w:pPr>
    </w:lvl>
    <w:lvl w:ilvl="7" w:tplc="807EEBA6">
      <w:start w:val="1"/>
      <w:numFmt w:val="lowerLetter"/>
      <w:lvlText w:val="%8."/>
      <w:lvlJc w:val="left"/>
      <w:pPr>
        <w:tabs>
          <w:tab w:val="num" w:pos="5760"/>
        </w:tabs>
        <w:ind w:left="5760" w:hanging="360"/>
      </w:pPr>
    </w:lvl>
    <w:lvl w:ilvl="8" w:tplc="0414ADA0">
      <w:start w:val="1"/>
      <w:numFmt w:val="lowerRoman"/>
      <w:lvlText w:val="%9."/>
      <w:lvlJc w:val="right"/>
      <w:pPr>
        <w:tabs>
          <w:tab w:val="num" w:pos="6480"/>
        </w:tabs>
        <w:ind w:left="6480" w:hanging="180"/>
      </w:pPr>
    </w:lvl>
  </w:abstractNum>
  <w:abstractNum w:abstractNumId="22">
    <w:nsid w:val="00000026"/>
    <w:multiLevelType w:val="hybridMultilevel"/>
    <w:tmpl w:val="00000026"/>
    <w:lvl w:ilvl="0" w:tplc="4A9234D8">
      <w:start w:val="1"/>
      <w:numFmt w:val="lowerRoman"/>
      <w:lvlText w:val="%1."/>
      <w:lvlJc w:val="right"/>
      <w:pPr>
        <w:tabs>
          <w:tab w:val="num" w:pos="720"/>
        </w:tabs>
        <w:ind w:left="720" w:hanging="360"/>
      </w:pPr>
    </w:lvl>
    <w:lvl w:ilvl="1" w:tplc="D36A3D44">
      <w:start w:val="1"/>
      <w:numFmt w:val="lowerLetter"/>
      <w:lvlText w:val="%2."/>
      <w:lvlJc w:val="left"/>
      <w:pPr>
        <w:tabs>
          <w:tab w:val="num" w:pos="1440"/>
        </w:tabs>
        <w:ind w:left="1440" w:hanging="360"/>
      </w:pPr>
    </w:lvl>
    <w:lvl w:ilvl="2" w:tplc="E8FCBA50">
      <w:start w:val="1"/>
      <w:numFmt w:val="lowerRoman"/>
      <w:lvlText w:val="%3."/>
      <w:lvlJc w:val="right"/>
      <w:pPr>
        <w:tabs>
          <w:tab w:val="num" w:pos="2160"/>
        </w:tabs>
        <w:ind w:left="2160" w:hanging="180"/>
      </w:pPr>
    </w:lvl>
    <w:lvl w:ilvl="3" w:tplc="44A833BA">
      <w:start w:val="1"/>
      <w:numFmt w:val="decimal"/>
      <w:lvlText w:val="%4."/>
      <w:lvlJc w:val="left"/>
      <w:pPr>
        <w:tabs>
          <w:tab w:val="num" w:pos="2880"/>
        </w:tabs>
        <w:ind w:left="2880" w:hanging="360"/>
      </w:pPr>
    </w:lvl>
    <w:lvl w:ilvl="4" w:tplc="E5B4A986">
      <w:start w:val="1"/>
      <w:numFmt w:val="lowerLetter"/>
      <w:lvlText w:val="%5."/>
      <w:lvlJc w:val="left"/>
      <w:pPr>
        <w:tabs>
          <w:tab w:val="num" w:pos="3600"/>
        </w:tabs>
        <w:ind w:left="3600" w:hanging="360"/>
      </w:pPr>
    </w:lvl>
    <w:lvl w:ilvl="5" w:tplc="2BBA08B4">
      <w:start w:val="1"/>
      <w:numFmt w:val="lowerRoman"/>
      <w:lvlText w:val="%6."/>
      <w:lvlJc w:val="right"/>
      <w:pPr>
        <w:tabs>
          <w:tab w:val="num" w:pos="4320"/>
        </w:tabs>
        <w:ind w:left="4320" w:hanging="180"/>
      </w:pPr>
    </w:lvl>
    <w:lvl w:ilvl="6" w:tplc="5562167C">
      <w:start w:val="1"/>
      <w:numFmt w:val="decimal"/>
      <w:lvlText w:val="%7."/>
      <w:lvlJc w:val="left"/>
      <w:pPr>
        <w:tabs>
          <w:tab w:val="num" w:pos="5040"/>
        </w:tabs>
        <w:ind w:left="5040" w:hanging="360"/>
      </w:pPr>
    </w:lvl>
    <w:lvl w:ilvl="7" w:tplc="DB087C0E">
      <w:start w:val="1"/>
      <w:numFmt w:val="lowerLetter"/>
      <w:lvlText w:val="%8."/>
      <w:lvlJc w:val="left"/>
      <w:pPr>
        <w:tabs>
          <w:tab w:val="num" w:pos="5760"/>
        </w:tabs>
        <w:ind w:left="5760" w:hanging="360"/>
      </w:pPr>
    </w:lvl>
    <w:lvl w:ilvl="8" w:tplc="C1E89654">
      <w:start w:val="1"/>
      <w:numFmt w:val="lowerRoman"/>
      <w:lvlText w:val="%9."/>
      <w:lvlJc w:val="right"/>
      <w:pPr>
        <w:tabs>
          <w:tab w:val="num" w:pos="6480"/>
        </w:tabs>
        <w:ind w:left="6480" w:hanging="180"/>
      </w:pPr>
    </w:lvl>
  </w:abstractNum>
  <w:abstractNum w:abstractNumId="23">
    <w:nsid w:val="00000029"/>
    <w:multiLevelType w:val="hybridMultilevel"/>
    <w:tmpl w:val="00000029"/>
    <w:lvl w:ilvl="0" w:tplc="0CAEBD58">
      <w:start w:val="1"/>
      <w:numFmt w:val="lowerRoman"/>
      <w:lvlText w:val="%1."/>
      <w:lvlJc w:val="right"/>
      <w:pPr>
        <w:tabs>
          <w:tab w:val="num" w:pos="720"/>
        </w:tabs>
        <w:ind w:left="720" w:hanging="360"/>
      </w:pPr>
    </w:lvl>
    <w:lvl w:ilvl="1" w:tplc="671E60DE">
      <w:start w:val="1"/>
      <w:numFmt w:val="lowerLetter"/>
      <w:lvlText w:val="%2."/>
      <w:lvlJc w:val="left"/>
      <w:pPr>
        <w:tabs>
          <w:tab w:val="num" w:pos="1440"/>
        </w:tabs>
        <w:ind w:left="1440" w:hanging="360"/>
      </w:pPr>
    </w:lvl>
    <w:lvl w:ilvl="2" w:tplc="8F68EDFE">
      <w:start w:val="1"/>
      <w:numFmt w:val="lowerRoman"/>
      <w:lvlText w:val="%3."/>
      <w:lvlJc w:val="right"/>
      <w:pPr>
        <w:tabs>
          <w:tab w:val="num" w:pos="2160"/>
        </w:tabs>
        <w:ind w:left="2160" w:hanging="180"/>
      </w:pPr>
    </w:lvl>
    <w:lvl w:ilvl="3" w:tplc="D9B44FFE">
      <w:start w:val="1"/>
      <w:numFmt w:val="decimal"/>
      <w:lvlText w:val="%4."/>
      <w:lvlJc w:val="left"/>
      <w:pPr>
        <w:tabs>
          <w:tab w:val="num" w:pos="2880"/>
        </w:tabs>
        <w:ind w:left="2880" w:hanging="360"/>
      </w:pPr>
    </w:lvl>
    <w:lvl w:ilvl="4" w:tplc="5B926A10">
      <w:start w:val="1"/>
      <w:numFmt w:val="lowerLetter"/>
      <w:lvlText w:val="%5."/>
      <w:lvlJc w:val="left"/>
      <w:pPr>
        <w:tabs>
          <w:tab w:val="num" w:pos="3600"/>
        </w:tabs>
        <w:ind w:left="3600" w:hanging="360"/>
      </w:pPr>
    </w:lvl>
    <w:lvl w:ilvl="5" w:tplc="6E72714E">
      <w:start w:val="1"/>
      <w:numFmt w:val="lowerRoman"/>
      <w:lvlText w:val="%6."/>
      <w:lvlJc w:val="right"/>
      <w:pPr>
        <w:tabs>
          <w:tab w:val="num" w:pos="4320"/>
        </w:tabs>
        <w:ind w:left="4320" w:hanging="180"/>
      </w:pPr>
    </w:lvl>
    <w:lvl w:ilvl="6" w:tplc="2B4A2ABE">
      <w:start w:val="1"/>
      <w:numFmt w:val="decimal"/>
      <w:lvlText w:val="%7."/>
      <w:lvlJc w:val="left"/>
      <w:pPr>
        <w:tabs>
          <w:tab w:val="num" w:pos="5040"/>
        </w:tabs>
        <w:ind w:left="5040" w:hanging="360"/>
      </w:pPr>
    </w:lvl>
    <w:lvl w:ilvl="7" w:tplc="1C206EF2">
      <w:start w:val="1"/>
      <w:numFmt w:val="lowerLetter"/>
      <w:lvlText w:val="%8."/>
      <w:lvlJc w:val="left"/>
      <w:pPr>
        <w:tabs>
          <w:tab w:val="num" w:pos="5760"/>
        </w:tabs>
        <w:ind w:left="5760" w:hanging="360"/>
      </w:pPr>
    </w:lvl>
    <w:lvl w:ilvl="8" w:tplc="97B6A2DA">
      <w:start w:val="1"/>
      <w:numFmt w:val="lowerRoman"/>
      <w:lvlText w:val="%9."/>
      <w:lvlJc w:val="right"/>
      <w:pPr>
        <w:tabs>
          <w:tab w:val="num" w:pos="6480"/>
        </w:tabs>
        <w:ind w:left="6480" w:hanging="180"/>
      </w:pPr>
    </w:lvl>
  </w:abstractNum>
  <w:abstractNum w:abstractNumId="24">
    <w:nsid w:val="0000002C"/>
    <w:multiLevelType w:val="hybridMultilevel"/>
    <w:tmpl w:val="0000002C"/>
    <w:lvl w:ilvl="0" w:tplc="F7948894">
      <w:start w:val="1"/>
      <w:numFmt w:val="lowerRoman"/>
      <w:lvlText w:val="%1."/>
      <w:lvlJc w:val="right"/>
      <w:pPr>
        <w:tabs>
          <w:tab w:val="num" w:pos="720"/>
        </w:tabs>
        <w:ind w:left="720" w:hanging="360"/>
      </w:pPr>
    </w:lvl>
    <w:lvl w:ilvl="1" w:tplc="2D383EAA">
      <w:start w:val="1"/>
      <w:numFmt w:val="lowerLetter"/>
      <w:lvlText w:val="%2."/>
      <w:lvlJc w:val="left"/>
      <w:pPr>
        <w:tabs>
          <w:tab w:val="num" w:pos="1440"/>
        </w:tabs>
        <w:ind w:left="1440" w:hanging="360"/>
      </w:pPr>
    </w:lvl>
    <w:lvl w:ilvl="2" w:tplc="72B4BECA">
      <w:start w:val="1"/>
      <w:numFmt w:val="lowerRoman"/>
      <w:lvlText w:val="%3."/>
      <w:lvlJc w:val="right"/>
      <w:pPr>
        <w:tabs>
          <w:tab w:val="num" w:pos="2160"/>
        </w:tabs>
        <w:ind w:left="2160" w:hanging="180"/>
      </w:pPr>
    </w:lvl>
    <w:lvl w:ilvl="3" w:tplc="CC124A52">
      <w:start w:val="1"/>
      <w:numFmt w:val="decimal"/>
      <w:lvlText w:val="%4."/>
      <w:lvlJc w:val="left"/>
      <w:pPr>
        <w:tabs>
          <w:tab w:val="num" w:pos="2880"/>
        </w:tabs>
        <w:ind w:left="2880" w:hanging="360"/>
      </w:pPr>
    </w:lvl>
    <w:lvl w:ilvl="4" w:tplc="AC26D076">
      <w:start w:val="1"/>
      <w:numFmt w:val="lowerLetter"/>
      <w:lvlText w:val="%5."/>
      <w:lvlJc w:val="left"/>
      <w:pPr>
        <w:tabs>
          <w:tab w:val="num" w:pos="3600"/>
        </w:tabs>
        <w:ind w:left="3600" w:hanging="360"/>
      </w:pPr>
    </w:lvl>
    <w:lvl w:ilvl="5" w:tplc="DB68A5F2">
      <w:start w:val="1"/>
      <w:numFmt w:val="lowerRoman"/>
      <w:lvlText w:val="%6."/>
      <w:lvlJc w:val="right"/>
      <w:pPr>
        <w:tabs>
          <w:tab w:val="num" w:pos="4320"/>
        </w:tabs>
        <w:ind w:left="4320" w:hanging="180"/>
      </w:pPr>
    </w:lvl>
    <w:lvl w:ilvl="6" w:tplc="C50CFB06">
      <w:start w:val="1"/>
      <w:numFmt w:val="decimal"/>
      <w:lvlText w:val="%7."/>
      <w:lvlJc w:val="left"/>
      <w:pPr>
        <w:tabs>
          <w:tab w:val="num" w:pos="5040"/>
        </w:tabs>
        <w:ind w:left="5040" w:hanging="360"/>
      </w:pPr>
    </w:lvl>
    <w:lvl w:ilvl="7" w:tplc="DE0AB360">
      <w:start w:val="1"/>
      <w:numFmt w:val="lowerLetter"/>
      <w:lvlText w:val="%8."/>
      <w:lvlJc w:val="left"/>
      <w:pPr>
        <w:tabs>
          <w:tab w:val="num" w:pos="5760"/>
        </w:tabs>
        <w:ind w:left="5760" w:hanging="360"/>
      </w:pPr>
    </w:lvl>
    <w:lvl w:ilvl="8" w:tplc="1862E5BC">
      <w:start w:val="1"/>
      <w:numFmt w:val="lowerRoman"/>
      <w:lvlText w:val="%9."/>
      <w:lvlJc w:val="right"/>
      <w:pPr>
        <w:tabs>
          <w:tab w:val="num" w:pos="6480"/>
        </w:tabs>
        <w:ind w:left="6480" w:hanging="180"/>
      </w:pPr>
    </w:lvl>
  </w:abstractNum>
  <w:abstractNum w:abstractNumId="25">
    <w:nsid w:val="0000002F"/>
    <w:multiLevelType w:val="hybridMultilevel"/>
    <w:tmpl w:val="0000002F"/>
    <w:lvl w:ilvl="0" w:tplc="FDA8AF8C">
      <w:start w:val="1"/>
      <w:numFmt w:val="lowerRoman"/>
      <w:lvlText w:val="%1."/>
      <w:lvlJc w:val="right"/>
      <w:pPr>
        <w:tabs>
          <w:tab w:val="num" w:pos="720"/>
        </w:tabs>
        <w:ind w:left="720" w:hanging="360"/>
      </w:pPr>
    </w:lvl>
    <w:lvl w:ilvl="1" w:tplc="34727F7A">
      <w:start w:val="1"/>
      <w:numFmt w:val="lowerLetter"/>
      <w:lvlText w:val="%2."/>
      <w:lvlJc w:val="left"/>
      <w:pPr>
        <w:tabs>
          <w:tab w:val="num" w:pos="1440"/>
        </w:tabs>
        <w:ind w:left="1440" w:hanging="360"/>
      </w:pPr>
    </w:lvl>
    <w:lvl w:ilvl="2" w:tplc="D5DAA1E8">
      <w:start w:val="1"/>
      <w:numFmt w:val="lowerRoman"/>
      <w:lvlText w:val="%3."/>
      <w:lvlJc w:val="right"/>
      <w:pPr>
        <w:tabs>
          <w:tab w:val="num" w:pos="2160"/>
        </w:tabs>
        <w:ind w:left="2160" w:hanging="180"/>
      </w:pPr>
    </w:lvl>
    <w:lvl w:ilvl="3" w:tplc="B552BCBC">
      <w:start w:val="1"/>
      <w:numFmt w:val="decimal"/>
      <w:lvlText w:val="%4."/>
      <w:lvlJc w:val="left"/>
      <w:pPr>
        <w:tabs>
          <w:tab w:val="num" w:pos="2880"/>
        </w:tabs>
        <w:ind w:left="2880" w:hanging="360"/>
      </w:pPr>
    </w:lvl>
    <w:lvl w:ilvl="4" w:tplc="058C3F4E">
      <w:start w:val="1"/>
      <w:numFmt w:val="lowerLetter"/>
      <w:lvlText w:val="%5."/>
      <w:lvlJc w:val="left"/>
      <w:pPr>
        <w:tabs>
          <w:tab w:val="num" w:pos="3600"/>
        </w:tabs>
        <w:ind w:left="3600" w:hanging="360"/>
      </w:pPr>
    </w:lvl>
    <w:lvl w:ilvl="5" w:tplc="F02EC5A2">
      <w:start w:val="1"/>
      <w:numFmt w:val="lowerRoman"/>
      <w:lvlText w:val="%6."/>
      <w:lvlJc w:val="right"/>
      <w:pPr>
        <w:tabs>
          <w:tab w:val="num" w:pos="4320"/>
        </w:tabs>
        <w:ind w:left="4320" w:hanging="180"/>
      </w:pPr>
    </w:lvl>
    <w:lvl w:ilvl="6" w:tplc="6C3CB2A0">
      <w:start w:val="1"/>
      <w:numFmt w:val="decimal"/>
      <w:lvlText w:val="%7."/>
      <w:lvlJc w:val="left"/>
      <w:pPr>
        <w:tabs>
          <w:tab w:val="num" w:pos="5040"/>
        </w:tabs>
        <w:ind w:left="5040" w:hanging="360"/>
      </w:pPr>
    </w:lvl>
    <w:lvl w:ilvl="7" w:tplc="2ACC530A">
      <w:start w:val="1"/>
      <w:numFmt w:val="lowerLetter"/>
      <w:lvlText w:val="%8."/>
      <w:lvlJc w:val="left"/>
      <w:pPr>
        <w:tabs>
          <w:tab w:val="num" w:pos="5760"/>
        </w:tabs>
        <w:ind w:left="5760" w:hanging="360"/>
      </w:pPr>
    </w:lvl>
    <w:lvl w:ilvl="8" w:tplc="18F23DE8">
      <w:start w:val="1"/>
      <w:numFmt w:val="lowerRoman"/>
      <w:lvlText w:val="%9."/>
      <w:lvlJc w:val="right"/>
      <w:pPr>
        <w:tabs>
          <w:tab w:val="num" w:pos="6480"/>
        </w:tabs>
        <w:ind w:left="6480" w:hanging="180"/>
      </w:pPr>
    </w:lvl>
  </w:abstractNum>
  <w:abstractNum w:abstractNumId="26">
    <w:nsid w:val="00000031"/>
    <w:multiLevelType w:val="hybridMultilevel"/>
    <w:tmpl w:val="00000031"/>
    <w:lvl w:ilvl="0" w:tplc="8EFAA1C6">
      <w:start w:val="1"/>
      <w:numFmt w:val="lowerLetter"/>
      <w:lvlText w:val="%1."/>
      <w:lvlJc w:val="left"/>
      <w:pPr>
        <w:tabs>
          <w:tab w:val="num" w:pos="720"/>
        </w:tabs>
        <w:ind w:left="720" w:hanging="360"/>
      </w:pPr>
    </w:lvl>
    <w:lvl w:ilvl="1" w:tplc="D398F55E">
      <w:start w:val="1"/>
      <w:numFmt w:val="lowerLetter"/>
      <w:lvlText w:val="%2."/>
      <w:lvlJc w:val="left"/>
      <w:pPr>
        <w:tabs>
          <w:tab w:val="num" w:pos="1440"/>
        </w:tabs>
        <w:ind w:left="1440" w:hanging="360"/>
      </w:pPr>
    </w:lvl>
    <w:lvl w:ilvl="2" w:tplc="BBAE7404">
      <w:start w:val="1"/>
      <w:numFmt w:val="lowerRoman"/>
      <w:lvlText w:val="%3."/>
      <w:lvlJc w:val="right"/>
      <w:pPr>
        <w:tabs>
          <w:tab w:val="num" w:pos="2160"/>
        </w:tabs>
        <w:ind w:left="2160" w:hanging="180"/>
      </w:pPr>
    </w:lvl>
    <w:lvl w:ilvl="3" w:tplc="1FC4F03E">
      <w:start w:val="1"/>
      <w:numFmt w:val="decimal"/>
      <w:lvlText w:val="%4."/>
      <w:lvlJc w:val="left"/>
      <w:pPr>
        <w:tabs>
          <w:tab w:val="num" w:pos="2880"/>
        </w:tabs>
        <w:ind w:left="2880" w:hanging="360"/>
      </w:pPr>
    </w:lvl>
    <w:lvl w:ilvl="4" w:tplc="008C7356">
      <w:start w:val="1"/>
      <w:numFmt w:val="lowerLetter"/>
      <w:lvlText w:val="%5."/>
      <w:lvlJc w:val="left"/>
      <w:pPr>
        <w:tabs>
          <w:tab w:val="num" w:pos="3600"/>
        </w:tabs>
        <w:ind w:left="3600" w:hanging="360"/>
      </w:pPr>
    </w:lvl>
    <w:lvl w:ilvl="5" w:tplc="4516A95E">
      <w:start w:val="1"/>
      <w:numFmt w:val="lowerRoman"/>
      <w:lvlText w:val="%6."/>
      <w:lvlJc w:val="right"/>
      <w:pPr>
        <w:tabs>
          <w:tab w:val="num" w:pos="4320"/>
        </w:tabs>
        <w:ind w:left="4320" w:hanging="180"/>
      </w:pPr>
    </w:lvl>
    <w:lvl w:ilvl="6" w:tplc="045CA7BC">
      <w:start w:val="1"/>
      <w:numFmt w:val="decimal"/>
      <w:lvlText w:val="%7."/>
      <w:lvlJc w:val="left"/>
      <w:pPr>
        <w:tabs>
          <w:tab w:val="num" w:pos="5040"/>
        </w:tabs>
        <w:ind w:left="5040" w:hanging="360"/>
      </w:pPr>
    </w:lvl>
    <w:lvl w:ilvl="7" w:tplc="41305A8A">
      <w:start w:val="1"/>
      <w:numFmt w:val="lowerLetter"/>
      <w:lvlText w:val="%8."/>
      <w:lvlJc w:val="left"/>
      <w:pPr>
        <w:tabs>
          <w:tab w:val="num" w:pos="5760"/>
        </w:tabs>
        <w:ind w:left="5760" w:hanging="360"/>
      </w:pPr>
    </w:lvl>
    <w:lvl w:ilvl="8" w:tplc="F7AAE0F8">
      <w:start w:val="1"/>
      <w:numFmt w:val="lowerRoman"/>
      <w:lvlText w:val="%9."/>
      <w:lvlJc w:val="right"/>
      <w:pPr>
        <w:tabs>
          <w:tab w:val="num" w:pos="6480"/>
        </w:tabs>
        <w:ind w:left="6480" w:hanging="180"/>
      </w:pPr>
    </w:lvl>
  </w:abstractNum>
  <w:abstractNum w:abstractNumId="27">
    <w:nsid w:val="00000032"/>
    <w:multiLevelType w:val="hybridMultilevel"/>
    <w:tmpl w:val="00000032"/>
    <w:lvl w:ilvl="0" w:tplc="B20CEACE">
      <w:start w:val="1"/>
      <w:numFmt w:val="lowerRoman"/>
      <w:lvlText w:val="%1."/>
      <w:lvlJc w:val="right"/>
      <w:pPr>
        <w:tabs>
          <w:tab w:val="num" w:pos="720"/>
        </w:tabs>
        <w:ind w:left="720" w:hanging="360"/>
      </w:pPr>
    </w:lvl>
    <w:lvl w:ilvl="1" w:tplc="90DE2512">
      <w:start w:val="1"/>
      <w:numFmt w:val="lowerLetter"/>
      <w:lvlText w:val="%2."/>
      <w:lvlJc w:val="left"/>
      <w:pPr>
        <w:tabs>
          <w:tab w:val="num" w:pos="1440"/>
        </w:tabs>
        <w:ind w:left="1440" w:hanging="360"/>
      </w:pPr>
    </w:lvl>
    <w:lvl w:ilvl="2" w:tplc="7444ED26">
      <w:start w:val="1"/>
      <w:numFmt w:val="lowerRoman"/>
      <w:lvlText w:val="%3."/>
      <w:lvlJc w:val="right"/>
      <w:pPr>
        <w:tabs>
          <w:tab w:val="num" w:pos="2160"/>
        </w:tabs>
        <w:ind w:left="2160" w:hanging="180"/>
      </w:pPr>
    </w:lvl>
    <w:lvl w:ilvl="3" w:tplc="6734A430">
      <w:start w:val="1"/>
      <w:numFmt w:val="decimal"/>
      <w:lvlText w:val="%4."/>
      <w:lvlJc w:val="left"/>
      <w:pPr>
        <w:tabs>
          <w:tab w:val="num" w:pos="2880"/>
        </w:tabs>
        <w:ind w:left="2880" w:hanging="360"/>
      </w:pPr>
    </w:lvl>
    <w:lvl w:ilvl="4" w:tplc="4B66F64E">
      <w:start w:val="1"/>
      <w:numFmt w:val="lowerLetter"/>
      <w:lvlText w:val="%5."/>
      <w:lvlJc w:val="left"/>
      <w:pPr>
        <w:tabs>
          <w:tab w:val="num" w:pos="3600"/>
        </w:tabs>
        <w:ind w:left="3600" w:hanging="360"/>
      </w:pPr>
    </w:lvl>
    <w:lvl w:ilvl="5" w:tplc="D26637B4">
      <w:start w:val="1"/>
      <w:numFmt w:val="lowerRoman"/>
      <w:lvlText w:val="%6."/>
      <w:lvlJc w:val="right"/>
      <w:pPr>
        <w:tabs>
          <w:tab w:val="num" w:pos="4320"/>
        </w:tabs>
        <w:ind w:left="4320" w:hanging="180"/>
      </w:pPr>
    </w:lvl>
    <w:lvl w:ilvl="6" w:tplc="4C42DDEE">
      <w:start w:val="1"/>
      <w:numFmt w:val="decimal"/>
      <w:lvlText w:val="%7."/>
      <w:lvlJc w:val="left"/>
      <w:pPr>
        <w:tabs>
          <w:tab w:val="num" w:pos="5040"/>
        </w:tabs>
        <w:ind w:left="5040" w:hanging="360"/>
      </w:pPr>
    </w:lvl>
    <w:lvl w:ilvl="7" w:tplc="7D26851A">
      <w:start w:val="1"/>
      <w:numFmt w:val="lowerLetter"/>
      <w:lvlText w:val="%8."/>
      <w:lvlJc w:val="left"/>
      <w:pPr>
        <w:tabs>
          <w:tab w:val="num" w:pos="5760"/>
        </w:tabs>
        <w:ind w:left="5760" w:hanging="360"/>
      </w:pPr>
    </w:lvl>
    <w:lvl w:ilvl="8" w:tplc="B0CE3AD6">
      <w:start w:val="1"/>
      <w:numFmt w:val="lowerRoman"/>
      <w:lvlText w:val="%9."/>
      <w:lvlJc w:val="right"/>
      <w:pPr>
        <w:tabs>
          <w:tab w:val="num" w:pos="6480"/>
        </w:tabs>
        <w:ind w:left="6480" w:hanging="180"/>
      </w:pPr>
    </w:lvl>
  </w:abstractNum>
  <w:abstractNum w:abstractNumId="28">
    <w:nsid w:val="00000033"/>
    <w:multiLevelType w:val="hybridMultilevel"/>
    <w:tmpl w:val="00000033"/>
    <w:lvl w:ilvl="0" w:tplc="CB7272F4">
      <w:start w:val="1"/>
      <w:numFmt w:val="lowerRoman"/>
      <w:lvlText w:val="%1."/>
      <w:lvlJc w:val="right"/>
      <w:pPr>
        <w:tabs>
          <w:tab w:val="num" w:pos="720"/>
        </w:tabs>
        <w:ind w:left="720" w:hanging="360"/>
      </w:pPr>
    </w:lvl>
    <w:lvl w:ilvl="1" w:tplc="97A8ACC6">
      <w:start w:val="1"/>
      <w:numFmt w:val="lowerLetter"/>
      <w:lvlText w:val="%2."/>
      <w:lvlJc w:val="left"/>
      <w:pPr>
        <w:tabs>
          <w:tab w:val="num" w:pos="1440"/>
        </w:tabs>
        <w:ind w:left="1440" w:hanging="360"/>
      </w:pPr>
    </w:lvl>
    <w:lvl w:ilvl="2" w:tplc="CE3A3390">
      <w:start w:val="1"/>
      <w:numFmt w:val="lowerRoman"/>
      <w:lvlText w:val="%3."/>
      <w:lvlJc w:val="right"/>
      <w:pPr>
        <w:tabs>
          <w:tab w:val="num" w:pos="2160"/>
        </w:tabs>
        <w:ind w:left="2160" w:hanging="180"/>
      </w:pPr>
    </w:lvl>
    <w:lvl w:ilvl="3" w:tplc="7C0E8EA0">
      <w:start w:val="1"/>
      <w:numFmt w:val="decimal"/>
      <w:lvlText w:val="%4."/>
      <w:lvlJc w:val="left"/>
      <w:pPr>
        <w:tabs>
          <w:tab w:val="num" w:pos="2880"/>
        </w:tabs>
        <w:ind w:left="2880" w:hanging="360"/>
      </w:pPr>
    </w:lvl>
    <w:lvl w:ilvl="4" w:tplc="2DA8FC06">
      <w:start w:val="1"/>
      <w:numFmt w:val="lowerLetter"/>
      <w:lvlText w:val="%5."/>
      <w:lvlJc w:val="left"/>
      <w:pPr>
        <w:tabs>
          <w:tab w:val="num" w:pos="3600"/>
        </w:tabs>
        <w:ind w:left="3600" w:hanging="360"/>
      </w:pPr>
    </w:lvl>
    <w:lvl w:ilvl="5" w:tplc="361891DE">
      <w:start w:val="1"/>
      <w:numFmt w:val="lowerRoman"/>
      <w:lvlText w:val="%6."/>
      <w:lvlJc w:val="right"/>
      <w:pPr>
        <w:tabs>
          <w:tab w:val="num" w:pos="4320"/>
        </w:tabs>
        <w:ind w:left="4320" w:hanging="180"/>
      </w:pPr>
    </w:lvl>
    <w:lvl w:ilvl="6" w:tplc="922E9BA0">
      <w:start w:val="1"/>
      <w:numFmt w:val="decimal"/>
      <w:lvlText w:val="%7."/>
      <w:lvlJc w:val="left"/>
      <w:pPr>
        <w:tabs>
          <w:tab w:val="num" w:pos="5040"/>
        </w:tabs>
        <w:ind w:left="5040" w:hanging="360"/>
      </w:pPr>
    </w:lvl>
    <w:lvl w:ilvl="7" w:tplc="E5520788">
      <w:start w:val="1"/>
      <w:numFmt w:val="lowerLetter"/>
      <w:lvlText w:val="%8."/>
      <w:lvlJc w:val="left"/>
      <w:pPr>
        <w:tabs>
          <w:tab w:val="num" w:pos="5760"/>
        </w:tabs>
        <w:ind w:left="5760" w:hanging="360"/>
      </w:pPr>
    </w:lvl>
    <w:lvl w:ilvl="8" w:tplc="5AAA8CF4">
      <w:start w:val="1"/>
      <w:numFmt w:val="lowerRoman"/>
      <w:lvlText w:val="%9."/>
      <w:lvlJc w:val="right"/>
      <w:pPr>
        <w:tabs>
          <w:tab w:val="num" w:pos="6480"/>
        </w:tabs>
        <w:ind w:left="6480" w:hanging="180"/>
      </w:pPr>
    </w:lvl>
  </w:abstractNum>
  <w:abstractNum w:abstractNumId="29">
    <w:nsid w:val="00000035"/>
    <w:multiLevelType w:val="hybridMultilevel"/>
    <w:tmpl w:val="00000035"/>
    <w:lvl w:ilvl="0" w:tplc="60B2F332">
      <w:start w:val="1"/>
      <w:numFmt w:val="lowerLetter"/>
      <w:lvlText w:val="%1."/>
      <w:lvlJc w:val="left"/>
      <w:pPr>
        <w:tabs>
          <w:tab w:val="num" w:pos="720"/>
        </w:tabs>
        <w:ind w:left="720" w:hanging="360"/>
      </w:pPr>
    </w:lvl>
    <w:lvl w:ilvl="1" w:tplc="7AEE6FA0">
      <w:start w:val="1"/>
      <w:numFmt w:val="lowerLetter"/>
      <w:lvlText w:val="%2."/>
      <w:lvlJc w:val="left"/>
      <w:pPr>
        <w:tabs>
          <w:tab w:val="num" w:pos="1440"/>
        </w:tabs>
        <w:ind w:left="1440" w:hanging="360"/>
      </w:pPr>
    </w:lvl>
    <w:lvl w:ilvl="2" w:tplc="C65EBE6E">
      <w:start w:val="1"/>
      <w:numFmt w:val="lowerRoman"/>
      <w:lvlText w:val="%3."/>
      <w:lvlJc w:val="right"/>
      <w:pPr>
        <w:tabs>
          <w:tab w:val="num" w:pos="2160"/>
        </w:tabs>
        <w:ind w:left="2160" w:hanging="180"/>
      </w:pPr>
    </w:lvl>
    <w:lvl w:ilvl="3" w:tplc="096E171A">
      <w:start w:val="1"/>
      <w:numFmt w:val="decimal"/>
      <w:lvlText w:val="%4."/>
      <w:lvlJc w:val="left"/>
      <w:pPr>
        <w:tabs>
          <w:tab w:val="num" w:pos="2880"/>
        </w:tabs>
        <w:ind w:left="2880" w:hanging="360"/>
      </w:pPr>
    </w:lvl>
    <w:lvl w:ilvl="4" w:tplc="C53E6114">
      <w:start w:val="1"/>
      <w:numFmt w:val="lowerLetter"/>
      <w:lvlText w:val="%5."/>
      <w:lvlJc w:val="left"/>
      <w:pPr>
        <w:tabs>
          <w:tab w:val="num" w:pos="3600"/>
        </w:tabs>
        <w:ind w:left="3600" w:hanging="360"/>
      </w:pPr>
    </w:lvl>
    <w:lvl w:ilvl="5" w:tplc="BF0EECE4">
      <w:start w:val="1"/>
      <w:numFmt w:val="lowerRoman"/>
      <w:lvlText w:val="%6."/>
      <w:lvlJc w:val="right"/>
      <w:pPr>
        <w:tabs>
          <w:tab w:val="num" w:pos="4320"/>
        </w:tabs>
        <w:ind w:left="4320" w:hanging="180"/>
      </w:pPr>
    </w:lvl>
    <w:lvl w:ilvl="6" w:tplc="A6CC8046">
      <w:start w:val="1"/>
      <w:numFmt w:val="decimal"/>
      <w:lvlText w:val="%7."/>
      <w:lvlJc w:val="left"/>
      <w:pPr>
        <w:tabs>
          <w:tab w:val="num" w:pos="5040"/>
        </w:tabs>
        <w:ind w:left="5040" w:hanging="360"/>
      </w:pPr>
    </w:lvl>
    <w:lvl w:ilvl="7" w:tplc="909892E4">
      <w:start w:val="1"/>
      <w:numFmt w:val="lowerLetter"/>
      <w:lvlText w:val="%8."/>
      <w:lvlJc w:val="left"/>
      <w:pPr>
        <w:tabs>
          <w:tab w:val="num" w:pos="5760"/>
        </w:tabs>
        <w:ind w:left="5760" w:hanging="360"/>
      </w:pPr>
    </w:lvl>
    <w:lvl w:ilvl="8" w:tplc="C096B94A">
      <w:start w:val="1"/>
      <w:numFmt w:val="lowerRoman"/>
      <w:lvlText w:val="%9."/>
      <w:lvlJc w:val="right"/>
      <w:pPr>
        <w:tabs>
          <w:tab w:val="num" w:pos="6480"/>
        </w:tabs>
        <w:ind w:left="6480" w:hanging="180"/>
      </w:pPr>
    </w:lvl>
  </w:abstractNum>
  <w:abstractNum w:abstractNumId="30">
    <w:nsid w:val="00000036"/>
    <w:multiLevelType w:val="hybridMultilevel"/>
    <w:tmpl w:val="00000036"/>
    <w:lvl w:ilvl="0" w:tplc="D5641DEE">
      <w:start w:val="1"/>
      <w:numFmt w:val="decimal"/>
      <w:lvlText w:val="%1."/>
      <w:lvlJc w:val="left"/>
      <w:pPr>
        <w:tabs>
          <w:tab w:val="num" w:pos="720"/>
        </w:tabs>
        <w:ind w:left="720" w:hanging="360"/>
      </w:pPr>
    </w:lvl>
    <w:lvl w:ilvl="1" w:tplc="AB9290E4">
      <w:start w:val="1"/>
      <w:numFmt w:val="lowerLetter"/>
      <w:lvlText w:val="%2."/>
      <w:lvlJc w:val="left"/>
      <w:pPr>
        <w:tabs>
          <w:tab w:val="num" w:pos="1440"/>
        </w:tabs>
        <w:ind w:left="1440" w:hanging="360"/>
      </w:pPr>
    </w:lvl>
    <w:lvl w:ilvl="2" w:tplc="EB606256">
      <w:start w:val="1"/>
      <w:numFmt w:val="lowerRoman"/>
      <w:lvlText w:val="%3."/>
      <w:lvlJc w:val="right"/>
      <w:pPr>
        <w:tabs>
          <w:tab w:val="num" w:pos="2160"/>
        </w:tabs>
        <w:ind w:left="2160" w:hanging="180"/>
      </w:pPr>
    </w:lvl>
    <w:lvl w:ilvl="3" w:tplc="FA3EB7BA">
      <w:start w:val="1"/>
      <w:numFmt w:val="decimal"/>
      <w:lvlText w:val="%4."/>
      <w:lvlJc w:val="left"/>
      <w:pPr>
        <w:tabs>
          <w:tab w:val="num" w:pos="2880"/>
        </w:tabs>
        <w:ind w:left="2880" w:hanging="360"/>
      </w:pPr>
    </w:lvl>
    <w:lvl w:ilvl="4" w:tplc="FE72EAC6">
      <w:start w:val="1"/>
      <w:numFmt w:val="lowerLetter"/>
      <w:lvlText w:val="%5."/>
      <w:lvlJc w:val="left"/>
      <w:pPr>
        <w:tabs>
          <w:tab w:val="num" w:pos="3600"/>
        </w:tabs>
        <w:ind w:left="3600" w:hanging="360"/>
      </w:pPr>
    </w:lvl>
    <w:lvl w:ilvl="5" w:tplc="6234E04E">
      <w:start w:val="1"/>
      <w:numFmt w:val="lowerRoman"/>
      <w:lvlText w:val="%6."/>
      <w:lvlJc w:val="right"/>
      <w:pPr>
        <w:tabs>
          <w:tab w:val="num" w:pos="4320"/>
        </w:tabs>
        <w:ind w:left="4320" w:hanging="180"/>
      </w:pPr>
    </w:lvl>
    <w:lvl w:ilvl="6" w:tplc="CB1CA1D8">
      <w:start w:val="1"/>
      <w:numFmt w:val="decimal"/>
      <w:lvlText w:val="%7."/>
      <w:lvlJc w:val="left"/>
      <w:pPr>
        <w:tabs>
          <w:tab w:val="num" w:pos="5040"/>
        </w:tabs>
        <w:ind w:left="5040" w:hanging="360"/>
      </w:pPr>
    </w:lvl>
    <w:lvl w:ilvl="7" w:tplc="8E82A072">
      <w:start w:val="1"/>
      <w:numFmt w:val="lowerLetter"/>
      <w:lvlText w:val="%8."/>
      <w:lvlJc w:val="left"/>
      <w:pPr>
        <w:tabs>
          <w:tab w:val="num" w:pos="5760"/>
        </w:tabs>
        <w:ind w:left="5760" w:hanging="360"/>
      </w:pPr>
    </w:lvl>
    <w:lvl w:ilvl="8" w:tplc="E77AE7AA">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EC"/>
    <w:rsid w:val="000E1D98"/>
    <w:rsid w:val="0047536B"/>
    <w:rsid w:val="008910EC"/>
    <w:rsid w:val="009F2564"/>
    <w:rsid w:val="00B169A9"/>
    <w:rsid w:val="00B438AD"/>
    <w:rsid w:val="00B57E53"/>
    <w:rsid w:val="00E8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6E006C6"/>
  <w15:docId w15:val="{11AD2E92-D20F-48AB-A4E8-058A31B8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lang w:val="ru-RU"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9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192.168.1.16:5000/classmoderator/demo" TargetMode="External"/><Relationship Id="rId13" Type="http://schemas.openxmlformats.org/officeDocument/2006/relationships/image" Target="media/image2.jpg"/><Relationship Id="rId18" Type="http://schemas.openxmlformats.org/officeDocument/2006/relationships/hyperlink" Target="http://192.168.10.1:5000/student"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192.168.1.16:5000/teacher"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92.168.1.16:5000/student"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192.168.1.16:5000/teacher" TargetMode="Externa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192.168.1.16:5000/classmoderator/demo"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192.168.1.16:5000/class/demo"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razortooth.b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 Kordsmeier</dc:creator>
  <cp:lastModifiedBy>David J. Kordsmeier</cp:lastModifiedBy>
  <cp:revision>6</cp:revision>
  <dcterms:created xsi:type="dcterms:W3CDTF">2014-01-14T07:55:00Z</dcterms:created>
  <dcterms:modified xsi:type="dcterms:W3CDTF">2014-01-14T08:45:00Z</dcterms:modified>
</cp:coreProperties>
</file>